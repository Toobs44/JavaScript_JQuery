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C88ADF2" w14:textId="77777777" w:rsidR="002E7DF2" w:rsidRDefault="002E7DF2">
      <w:pPr>
        <w:rPr>
          <w:sz w:val="16"/>
          <w:szCs w:val="16"/>
        </w:rPr>
      </w:pPr>
      <w:r>
        <w:rPr>
          <w:b/>
          <w:sz w:val="28"/>
          <w:szCs w:val="28"/>
        </w:rPr>
        <w:t xml:space="preserve">CWB205 jQuery Pull Quotes </w:t>
      </w:r>
    </w:p>
    <w:p w14:paraId="0285F303" w14:textId="77777777" w:rsidR="002E7DF2" w:rsidRDefault="002E7DF2">
      <w:r>
        <w:rPr>
          <w:sz w:val="16"/>
          <w:szCs w:val="16"/>
        </w:rPr>
        <w:t>(10 pts)</w:t>
      </w:r>
    </w:p>
    <w:p w14:paraId="67C86240" w14:textId="77777777" w:rsidR="002E7DF2" w:rsidRDefault="002E7DF2">
      <w:pPr>
        <w:jc w:val="left"/>
      </w:pPr>
      <w:r>
        <w:t>Download and extract the files for the Pull Quotes project (pullquotes.zip). The files included are:</w:t>
      </w:r>
    </w:p>
    <w:p w14:paraId="0D6E18E2" w14:textId="77777777" w:rsidR="002E7DF2" w:rsidRDefault="002E7DF2">
      <w:pPr>
        <w:numPr>
          <w:ilvl w:val="0"/>
          <w:numId w:val="1"/>
        </w:numPr>
        <w:jc w:val="left"/>
      </w:pPr>
      <w:r>
        <w:t>images directory - contains images needed for project</w:t>
      </w:r>
    </w:p>
    <w:p w14:paraId="53BD423C" w14:textId="77777777" w:rsidR="002E7DF2" w:rsidRDefault="002E7DF2">
      <w:pPr>
        <w:numPr>
          <w:ilvl w:val="0"/>
          <w:numId w:val="1"/>
        </w:numPr>
        <w:jc w:val="left"/>
      </w:pPr>
      <w:r>
        <w:t>tempcss directory - contains the style sheet, 205temp.css, for the template page(don’t modify)</w:t>
      </w:r>
    </w:p>
    <w:p w14:paraId="1EA2D11D" w14:textId="77777777" w:rsidR="002E7DF2" w:rsidRDefault="002E7DF2">
      <w:pPr>
        <w:numPr>
          <w:ilvl w:val="0"/>
          <w:numId w:val="1"/>
        </w:numPr>
        <w:jc w:val="left"/>
      </w:pPr>
      <w:r>
        <w:t>jquery_pullqts.html - the web page you will use for the project.</w:t>
      </w:r>
    </w:p>
    <w:p w14:paraId="673D0CCA" w14:textId="77777777" w:rsidR="002E7DF2" w:rsidRDefault="002E7DF2">
      <w:pPr>
        <w:jc w:val="left"/>
      </w:pPr>
      <w:r>
        <w:t>Additionally, you will need to copy the</w:t>
      </w:r>
      <w:r>
        <w:rPr>
          <w:color w:val="FF0000"/>
        </w:rPr>
        <w:t xml:space="preserve"> </w:t>
      </w:r>
      <w:r>
        <w:t>_</w:t>
      </w:r>
      <w:r>
        <w:rPr>
          <w:b/>
        </w:rPr>
        <w:t>js/jquery-1.11.0.min.js</w:t>
      </w:r>
      <w:r>
        <w:t xml:space="preserve"> folder to your working directory. </w:t>
      </w:r>
      <w:r>
        <w:rPr>
          <w:b/>
          <w:i/>
        </w:rPr>
        <w:t>Note: This will have to be uploaded to the server along with your completed project when you submit it. This file is included in your tutorial files for the class.</w:t>
      </w:r>
      <w:r>
        <w:t xml:space="preserve">  </w:t>
      </w:r>
    </w:p>
    <w:p w14:paraId="2C20979F" w14:textId="77777777" w:rsidR="002E7DF2" w:rsidRDefault="002E7DF2">
      <w:pPr>
        <w:jc w:val="left"/>
        <w:rPr>
          <w:b/>
        </w:rPr>
      </w:pPr>
      <w:r>
        <w:t>Using the areas on the web page delineated with &lt;span&gt; tags, create auto pull quotes so that when the page loads, the pull quotes are formatted as shown below. Create a separate style sheet for the project formatting.</w:t>
      </w:r>
    </w:p>
    <w:p w14:paraId="79657A5C" w14:textId="77777777" w:rsidR="002E7DF2" w:rsidRDefault="002E7DF2">
      <w:pPr>
        <w:jc w:val="left"/>
      </w:pPr>
      <w:r>
        <w:rPr>
          <w:b/>
        </w:rPr>
        <w:t>Figure 1:</w:t>
      </w:r>
    </w:p>
    <w:p w14:paraId="45142630" w14:textId="77777777" w:rsidR="002E7DF2" w:rsidRDefault="00E84881">
      <w:pPr>
        <w:jc w:val="left"/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3632" behindDoc="0" locked="0" layoutInCell="1" allowOverlap="1" wp14:anchorId="5D27AA75" wp14:editId="55C33B7F">
                <wp:simplePos x="0" y="0"/>
                <wp:positionH relativeFrom="column">
                  <wp:posOffset>4420870</wp:posOffset>
                </wp:positionH>
                <wp:positionV relativeFrom="paragraph">
                  <wp:posOffset>2374900</wp:posOffset>
                </wp:positionV>
                <wp:extent cx="1280160" cy="408940"/>
                <wp:effectExtent l="1270" t="0" r="13970" b="1016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40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40DD6" w14:textId="77777777" w:rsidR="000D0944" w:rsidRDefault="000D0944">
                            <w:pPr>
                              <w:jc w:val="left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Formatted pull quotes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27AA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8.1pt;margin-top:187pt;width:100.8pt;height:32.2pt;z-index:25165363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">
                <v:textbox>
                  <w:txbxContent>
                    <w:p w14:paraId="6E640DD6" w14:textId="77777777" w:rsidR="000D0944" w:rsidRDefault="000D0944">
                      <w:pPr>
                        <w:jc w:val="left"/>
                      </w:pPr>
                      <w:r>
                        <w:rPr>
                          <w:sz w:val="16"/>
                          <w:szCs w:val="16"/>
                        </w:rPr>
                        <w:t>Formatted pull quotes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DCE4DAE" wp14:editId="2E86DE2F">
                <wp:simplePos x="0" y="0"/>
                <wp:positionH relativeFrom="column">
                  <wp:posOffset>3917950</wp:posOffset>
                </wp:positionH>
                <wp:positionV relativeFrom="paragraph">
                  <wp:posOffset>2014220</wp:posOffset>
                </wp:positionV>
                <wp:extent cx="502920" cy="469900"/>
                <wp:effectExtent l="57150" t="45720" r="62230" b="68580"/>
                <wp:wrapNone/>
                <wp:docPr id="1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02920" cy="46990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55EE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308.5pt;margin-top:158.6pt;width:39.6pt;height:37pt;flip:x 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" strokeweight=".26mm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7067FFA" wp14:editId="1F685790">
                <wp:simplePos x="0" y="0"/>
                <wp:positionH relativeFrom="column">
                  <wp:posOffset>4018280</wp:posOffset>
                </wp:positionH>
                <wp:positionV relativeFrom="paragraph">
                  <wp:posOffset>2484120</wp:posOffset>
                </wp:positionV>
                <wp:extent cx="403225" cy="41910"/>
                <wp:effectExtent l="55880" t="58420" r="61595" b="102870"/>
                <wp:wrapNone/>
                <wp:docPr id="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3225" cy="4191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FDA9B2" id="AutoShape 4" o:spid="_x0000_s1026" type="#_x0000_t32" style="position:absolute;margin-left:316.4pt;margin-top:195.6pt;width:31.75pt;height:3.3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" strokeweight=".26mm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0F3FC91" wp14:editId="2B2D0491">
                <wp:simplePos x="0" y="0"/>
                <wp:positionH relativeFrom="column">
                  <wp:posOffset>3959860</wp:posOffset>
                </wp:positionH>
                <wp:positionV relativeFrom="paragraph">
                  <wp:posOffset>2484120</wp:posOffset>
                </wp:positionV>
                <wp:extent cx="461010" cy="789305"/>
                <wp:effectExtent l="48260" t="45720" r="62230" b="66675"/>
                <wp:wrapNone/>
                <wp:docPr id="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61010" cy="789305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763AF4" id="AutoShape 5" o:spid="_x0000_s1026" type="#_x0000_t32" style="position:absolute;margin-left:311.8pt;margin-top:195.6pt;width:36.3pt;height:62.15pt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" strokeweight=".26mm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57728" behindDoc="0" locked="0" layoutInCell="1" allowOverlap="1" wp14:anchorId="791509DD" wp14:editId="37284ACD">
                <wp:simplePos x="0" y="0"/>
                <wp:positionH relativeFrom="column">
                  <wp:posOffset>-90805</wp:posOffset>
                </wp:positionH>
                <wp:positionV relativeFrom="paragraph">
                  <wp:posOffset>1821180</wp:posOffset>
                </wp:positionV>
                <wp:extent cx="1264285" cy="734060"/>
                <wp:effectExtent l="0" t="5080" r="7620" b="1016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285" cy="734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8F724" w14:textId="77777777" w:rsidR="000D0944" w:rsidRDefault="000D0944">
                            <w:pPr>
                              <w:jc w:val="left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External hyperlinks formatted uniquely - color is #900 and no underline.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1509DD" id="Text Box 6" o:spid="_x0000_s1027" type="#_x0000_t202" style="position:absolute;margin-left:-7.15pt;margin-top:143.4pt;width:99.55pt;height:57.8pt;z-index:2516577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">
                <v:textbox>
                  <w:txbxContent>
                    <w:p w14:paraId="6848F724" w14:textId="77777777" w:rsidR="000D0944" w:rsidRDefault="000D0944">
                      <w:pPr>
                        <w:jc w:val="left"/>
                      </w:pPr>
                      <w:r>
                        <w:rPr>
                          <w:sz w:val="16"/>
                          <w:szCs w:val="16"/>
                        </w:rPr>
                        <w:t>External hyperlinks formatted uniquely - color is #900 and no underline.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FCA5EBC" wp14:editId="31A117FB">
                <wp:simplePos x="0" y="0"/>
                <wp:positionH relativeFrom="column">
                  <wp:posOffset>1174750</wp:posOffset>
                </wp:positionH>
                <wp:positionV relativeFrom="paragraph">
                  <wp:posOffset>1569720</wp:posOffset>
                </wp:positionV>
                <wp:extent cx="1586230" cy="445770"/>
                <wp:effectExtent l="57150" t="58420" r="71120" b="67310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86230" cy="44577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76015" id="AutoShape 7" o:spid="_x0000_s1026" type="#_x0000_t32" style="position:absolute;margin-left:92.5pt;margin-top:123.6pt;width:124.9pt;height:35.1pt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" strokeweight=".26mm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C21CF2E" wp14:editId="0815C6C5">
                <wp:simplePos x="0" y="0"/>
                <wp:positionH relativeFrom="column">
                  <wp:posOffset>1174750</wp:posOffset>
                </wp:positionH>
                <wp:positionV relativeFrom="paragraph">
                  <wp:posOffset>2014220</wp:posOffset>
                </wp:positionV>
                <wp:extent cx="74930" cy="469900"/>
                <wp:effectExtent l="57150" t="45720" r="96520" b="68580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930" cy="46990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08C6F" id="AutoShape 8" o:spid="_x0000_s1026" type="#_x0000_t32" style="position:absolute;margin-left:92.5pt;margin-top:158.6pt;width:5.9pt;height:3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" strokeweight=".26mm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67729BD" wp14:editId="64891E03">
            <wp:extent cx="4846955" cy="40640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55" cy="4064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9E890" w14:textId="77777777" w:rsidR="002E7DF2" w:rsidRDefault="002E7DF2">
      <w:pPr>
        <w:jc w:val="left"/>
      </w:pPr>
    </w:p>
    <w:p w14:paraId="642BB015" w14:textId="77777777" w:rsidR="002E7DF2" w:rsidRDefault="002E7DF2">
      <w:pPr>
        <w:jc w:val="left"/>
      </w:pPr>
      <w:r>
        <w:t xml:space="preserve">Find all external links (those going out on the web) and format them uniquely as follows. </w:t>
      </w:r>
      <w:r>
        <w:rPr>
          <w:b/>
        </w:rPr>
        <w:t>Figure 2</w:t>
      </w:r>
    </w:p>
    <w:p w14:paraId="7B0EF250" w14:textId="77777777" w:rsidR="002E7DF2" w:rsidRDefault="002E7DF2">
      <w:pPr>
        <w:numPr>
          <w:ilvl w:val="0"/>
          <w:numId w:val="3"/>
        </w:numPr>
        <w:jc w:val="left"/>
      </w:pPr>
      <w:r>
        <w:t>#900 color</w:t>
      </w:r>
    </w:p>
    <w:p w14:paraId="0772DB5B" w14:textId="77777777" w:rsidR="002E7DF2" w:rsidRDefault="002E7DF2">
      <w:pPr>
        <w:numPr>
          <w:ilvl w:val="0"/>
          <w:numId w:val="3"/>
        </w:numPr>
        <w:jc w:val="left"/>
      </w:pPr>
      <w:r>
        <w:t>No underline</w:t>
      </w:r>
    </w:p>
    <w:p w14:paraId="5C55E1F0" w14:textId="77777777" w:rsidR="002E7DF2" w:rsidRDefault="002E7DF2">
      <w:pPr>
        <w:jc w:val="left"/>
      </w:pPr>
      <w:r>
        <w:t>Format the :hover state of these external links as follows:</w:t>
      </w:r>
    </w:p>
    <w:p w14:paraId="65C990A6" w14:textId="77777777" w:rsidR="002E7DF2" w:rsidRDefault="002E7DF2">
      <w:pPr>
        <w:numPr>
          <w:ilvl w:val="0"/>
          <w:numId w:val="2"/>
        </w:numPr>
        <w:jc w:val="left"/>
      </w:pPr>
      <w:r>
        <w:t>#090 color</w:t>
      </w:r>
    </w:p>
    <w:p w14:paraId="00BF0FB1" w14:textId="77777777" w:rsidR="002E7DF2" w:rsidRDefault="002E7DF2">
      <w:pPr>
        <w:numPr>
          <w:ilvl w:val="0"/>
          <w:numId w:val="2"/>
        </w:numPr>
        <w:jc w:val="left"/>
        <w:rPr>
          <w:b/>
        </w:rPr>
      </w:pPr>
      <w:r>
        <w:t>Underlined.</w:t>
      </w:r>
    </w:p>
    <w:p w14:paraId="3CC9B58B" w14:textId="77777777" w:rsidR="002E7DF2" w:rsidRDefault="002E7DF2">
      <w:pPr>
        <w:jc w:val="left"/>
      </w:pPr>
      <w:r>
        <w:rPr>
          <w:b/>
        </w:rPr>
        <w:t>Figure 2:</w:t>
      </w:r>
    </w:p>
    <w:p w14:paraId="214670D6" w14:textId="77777777" w:rsidR="002E7DF2" w:rsidRDefault="00E84881">
      <w:pPr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935" distR="114935" simplePos="0" relativeHeight="251660800" behindDoc="0" locked="0" layoutInCell="1" allowOverlap="1" wp14:anchorId="7B513792" wp14:editId="75CDDE1D">
                <wp:simplePos x="0" y="0"/>
                <wp:positionH relativeFrom="column">
                  <wp:posOffset>223520</wp:posOffset>
                </wp:positionH>
                <wp:positionV relativeFrom="paragraph">
                  <wp:posOffset>1442720</wp:posOffset>
                </wp:positionV>
                <wp:extent cx="1595755" cy="510540"/>
                <wp:effectExtent l="0" t="0" r="9525" b="15240"/>
                <wp:wrapNone/>
                <wp:docPr id="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755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AED08" w14:textId="77777777" w:rsidR="000D0944" w:rsidRDefault="000D0944">
                            <w:pPr>
                              <w:jc w:val="left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:hover formatting - #090 and underlined for external links.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513792" id="Text Box 9" o:spid="_x0000_s1028" type="#_x0000_t202" style="position:absolute;margin-left:17.6pt;margin-top:113.6pt;width:125.65pt;height:40.2pt;z-index:25166080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">
                <v:textbox>
                  <w:txbxContent>
                    <w:p w14:paraId="32EAED08" w14:textId="77777777" w:rsidR="000D0944" w:rsidRDefault="000D0944">
                      <w:pPr>
                        <w:jc w:val="left"/>
                      </w:pPr>
                      <w:r>
                        <w:rPr>
                          <w:sz w:val="16"/>
                          <w:szCs w:val="16"/>
                        </w:rPr>
                        <w:t>:hover formatting - #090 and underlined for external links.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5CEE4F6" wp14:editId="1D3296E6">
                <wp:simplePos x="0" y="0"/>
                <wp:positionH relativeFrom="column">
                  <wp:posOffset>914400</wp:posOffset>
                </wp:positionH>
                <wp:positionV relativeFrom="paragraph">
                  <wp:posOffset>1954530</wp:posOffset>
                </wp:positionV>
                <wp:extent cx="353060" cy="621030"/>
                <wp:effectExtent l="50800" t="49530" r="66040" b="78740"/>
                <wp:wrapNone/>
                <wp:docPr id="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3060" cy="62103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E75CE4" id="AutoShape 10" o:spid="_x0000_s1026" type="#_x0000_t32" style="position:absolute;margin-left:1in;margin-top:153.9pt;width:27.8pt;height:48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" strokeweight=".26mm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8D3ADD4" wp14:editId="2BC0614E">
            <wp:extent cx="5092065" cy="4279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065" cy="42792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390CB" w14:textId="77777777" w:rsidR="002E7DF2" w:rsidRDefault="002E7DF2">
      <w:pPr>
        <w:jc w:val="left"/>
      </w:pPr>
    </w:p>
    <w:p w14:paraId="54B6876C" w14:textId="77777777" w:rsidR="002E7DF2" w:rsidRDefault="002E7DF2">
      <w:pPr>
        <w:jc w:val="left"/>
        <w:rPr>
          <w:sz w:val="21"/>
          <w:szCs w:val="21"/>
        </w:rPr>
      </w:pPr>
      <w:r>
        <w:t xml:space="preserve">You must use jQuery structures to complete the project. </w:t>
      </w:r>
    </w:p>
    <w:p w14:paraId="7976259A" w14:textId="77777777" w:rsidR="002E7DF2" w:rsidRDefault="002E7DF2">
      <w:pPr>
        <w:spacing w:line="240" w:lineRule="auto"/>
        <w:jc w:val="left"/>
        <w:rPr>
          <w:sz w:val="21"/>
          <w:szCs w:val="21"/>
        </w:rPr>
      </w:pPr>
    </w:p>
    <w:p w14:paraId="448D9050" w14:textId="77777777" w:rsidR="002E7DF2" w:rsidRDefault="002E7DF2">
      <w:pPr>
        <w:numPr>
          <w:ilvl w:val="0"/>
          <w:numId w:val="4"/>
        </w:numPr>
        <w:spacing w:line="240" w:lineRule="auto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Upload your project to your web server account on the </w:t>
      </w:r>
      <w:r>
        <w:rPr>
          <w:b/>
          <w:sz w:val="21"/>
          <w:szCs w:val="21"/>
        </w:rPr>
        <w:t>cislinux</w:t>
      </w:r>
      <w:r>
        <w:rPr>
          <w:sz w:val="21"/>
          <w:szCs w:val="21"/>
        </w:rPr>
        <w:t xml:space="preserve"> web server.  </w:t>
      </w:r>
    </w:p>
    <w:p w14:paraId="05E62136" w14:textId="77777777" w:rsidR="002E7DF2" w:rsidRDefault="002E7DF2">
      <w:pPr>
        <w:numPr>
          <w:ilvl w:val="0"/>
          <w:numId w:val="4"/>
        </w:numPr>
        <w:spacing w:line="240" w:lineRule="auto"/>
        <w:jc w:val="left"/>
        <w:rPr>
          <w:sz w:val="21"/>
          <w:szCs w:val="21"/>
        </w:rPr>
      </w:pPr>
      <w:r>
        <w:rPr>
          <w:sz w:val="21"/>
          <w:szCs w:val="21"/>
        </w:rPr>
        <w:t>Test your submission on the server and correct any errors.</w:t>
      </w:r>
    </w:p>
    <w:p w14:paraId="6894C76B" w14:textId="77777777" w:rsidR="002E7DF2" w:rsidRDefault="002E7DF2">
      <w:pPr>
        <w:numPr>
          <w:ilvl w:val="0"/>
          <w:numId w:val="4"/>
        </w:numPr>
        <w:spacing w:line="240" w:lineRule="auto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Modify your navigation page with a link, </w:t>
      </w:r>
      <w:r>
        <w:rPr>
          <w:b/>
          <w:i/>
          <w:sz w:val="21"/>
          <w:szCs w:val="21"/>
        </w:rPr>
        <w:t xml:space="preserve">Pull Quotes, </w:t>
      </w:r>
      <w:r>
        <w:rPr>
          <w:sz w:val="21"/>
          <w:szCs w:val="21"/>
        </w:rPr>
        <w:t xml:space="preserve">that will open </w:t>
      </w:r>
      <w:r>
        <w:rPr>
          <w:b/>
          <w:sz w:val="21"/>
          <w:szCs w:val="21"/>
        </w:rPr>
        <w:t>jquery_pullqts.html</w:t>
      </w:r>
      <w:r>
        <w:rPr>
          <w:sz w:val="21"/>
          <w:szCs w:val="21"/>
        </w:rPr>
        <w:t>.</w:t>
      </w:r>
    </w:p>
    <w:p w14:paraId="2EB3338E" w14:textId="77777777" w:rsidR="002E7DF2" w:rsidRDefault="002E7DF2">
      <w:pPr>
        <w:numPr>
          <w:ilvl w:val="0"/>
          <w:numId w:val="4"/>
        </w:numPr>
        <w:spacing w:line="240" w:lineRule="auto"/>
        <w:jc w:val="left"/>
      </w:pPr>
      <w:r>
        <w:rPr>
          <w:sz w:val="21"/>
          <w:szCs w:val="21"/>
        </w:rPr>
        <w:t>Submit the “</w:t>
      </w:r>
      <w:r>
        <w:rPr>
          <w:b/>
          <w:sz w:val="21"/>
          <w:szCs w:val="21"/>
        </w:rPr>
        <w:t>itsup.txt</w:t>
      </w:r>
      <w:r>
        <w:rPr>
          <w:sz w:val="21"/>
          <w:szCs w:val="21"/>
        </w:rPr>
        <w:t>” file to the Aims Online Drop box area for this assignment.</w:t>
      </w:r>
    </w:p>
    <w:p w14:paraId="2BCDA6B4" w14:textId="77777777" w:rsidR="002E7DF2" w:rsidRDefault="002E7DF2">
      <w:pPr>
        <w:jc w:val="left"/>
      </w:pPr>
    </w:p>
    <w:p w14:paraId="0B81123F" w14:textId="77777777" w:rsidR="004971D3" w:rsidRDefault="002E7DF2">
      <w:pPr>
        <w:jc w:val="left"/>
      </w:pPr>
      <w:r>
        <w:t xml:space="preserve">Hints:  </w:t>
      </w:r>
    </w:p>
    <w:p w14:paraId="71A5BFF8" w14:textId="77777777" w:rsidR="004971D3" w:rsidRDefault="004971D3">
      <w:pPr>
        <w:jc w:val="left"/>
      </w:pPr>
    </w:p>
    <w:p w14:paraId="7EC27910" w14:textId="7B6F5510" w:rsidR="002E7DF2" w:rsidRDefault="004971D3">
      <w:pPr>
        <w:jc w:val="left"/>
      </w:pPr>
      <w:r>
        <w:t>Finding</w:t>
      </w:r>
      <w:r w:rsidR="002E7DF2">
        <w:t xml:space="preserve"> the external links</w:t>
      </w:r>
      <w:r w:rsidR="000D0944">
        <w:t xml:space="preserve"> with jQuery</w:t>
      </w:r>
      <w:r w:rsidR="002E7DF2">
        <w:t xml:space="preserve"> is covered on page </w:t>
      </w:r>
      <w:r>
        <w:t xml:space="preserve">125 of your book. </w:t>
      </w:r>
      <w:r w:rsidR="000F4580">
        <w:t xml:space="preserve">  It's done with a jQuery filter.</w:t>
      </w:r>
      <w:r>
        <w:t xml:space="preserve">  The code to chang</w:t>
      </w:r>
      <w:r w:rsidR="008E7628">
        <w:t>e a link based on it having an "</w:t>
      </w:r>
      <w:bookmarkStart w:id="0" w:name="_GoBack"/>
      <w:bookmarkEnd w:id="0"/>
      <w:r>
        <w:t>http://</w:t>
      </w:r>
      <w:r w:rsidR="008E7628">
        <w:t>"</w:t>
      </w:r>
      <w:r w:rsidR="000F4580">
        <w:t xml:space="preserve"> (which indicates it's an external link)</w:t>
      </w:r>
      <w:r>
        <w:t xml:space="preserve"> is done with this line of code:</w:t>
      </w:r>
    </w:p>
    <w:p w14:paraId="05AB5147" w14:textId="77777777" w:rsidR="004971D3" w:rsidRDefault="004971D3">
      <w:pPr>
        <w:jc w:val="left"/>
      </w:pPr>
    </w:p>
    <w:p w14:paraId="1859CB04" w14:textId="77777777" w:rsidR="004971D3" w:rsidRDefault="004971D3">
      <w:pPr>
        <w:jc w:val="left"/>
        <w:rPr>
          <w:rFonts w:ascii="Courier" w:hAnsi="Courier"/>
        </w:rPr>
      </w:pPr>
      <w:r w:rsidRPr="004971D3">
        <w:rPr>
          <w:rFonts w:ascii="Courier" w:hAnsi="Courier"/>
        </w:rPr>
        <w:t>$('a[href^="http://"]').addClass('outLink');</w:t>
      </w:r>
    </w:p>
    <w:p w14:paraId="47CE1119" w14:textId="77777777" w:rsidR="004971D3" w:rsidRDefault="004971D3">
      <w:pPr>
        <w:jc w:val="left"/>
        <w:rPr>
          <w:rFonts w:ascii="Courier" w:hAnsi="Courier"/>
        </w:rPr>
      </w:pPr>
    </w:p>
    <w:p w14:paraId="4772D236" w14:textId="77777777" w:rsidR="004971D3" w:rsidRDefault="000D0944">
      <w:pPr>
        <w:jc w:val="left"/>
      </w:pPr>
      <w:r>
        <w:t xml:space="preserve">That </w:t>
      </w:r>
      <w:r w:rsidR="00DC6229">
        <w:t xml:space="preserve">line of code which will be inside the main jQuery call </w:t>
      </w:r>
      <w:r>
        <w:t xml:space="preserve">will find </w:t>
      </w:r>
      <w:r w:rsidR="00DC6229">
        <w:t>the 2 external</w:t>
      </w:r>
      <w:r w:rsidR="00B74C54">
        <w:t xml:space="preserve"> hyper</w:t>
      </w:r>
      <w:r w:rsidR="000F4580">
        <w:t xml:space="preserve">links starting with http:// and add a class </w:t>
      </w:r>
      <w:r>
        <w:t xml:space="preserve">called 'outLink' </w:t>
      </w:r>
      <w:r w:rsidR="000F4580">
        <w:t xml:space="preserve">to them which you will need to </w:t>
      </w:r>
      <w:r>
        <w:t>add in a CSS</w:t>
      </w:r>
      <w:r w:rsidR="000F4580">
        <w:t xml:space="preserve"> file.</w:t>
      </w:r>
      <w:r w:rsidR="005C737D">
        <w:t xml:space="preserve">  It will turn </w:t>
      </w:r>
      <w:r w:rsidR="00B74C54">
        <w:t>the external links</w:t>
      </w:r>
      <w:r w:rsidR="005C737D">
        <w:t xml:space="preserve"> red (#900) and then when hovered over, they will turn green (#090).  Please note that the </w:t>
      </w:r>
      <w:r w:rsidR="00DC6229">
        <w:t xml:space="preserve">2 </w:t>
      </w:r>
      <w:r w:rsidR="005C737D">
        <w:t>local links will remain with the default link behavior.</w:t>
      </w:r>
    </w:p>
    <w:p w14:paraId="1AF72B33" w14:textId="77777777" w:rsidR="005C737D" w:rsidRDefault="005C737D">
      <w:pPr>
        <w:jc w:val="left"/>
      </w:pPr>
    </w:p>
    <w:p w14:paraId="1741053E" w14:textId="77777777" w:rsidR="005C737D" w:rsidRDefault="005C737D">
      <w:pPr>
        <w:jc w:val="left"/>
      </w:pPr>
      <w:r>
        <w:lastRenderedPageBreak/>
        <w:t>The PullQuotes tutorial in the book starting on page 141 can be followed nearly exactly</w:t>
      </w:r>
      <w:r w:rsidR="000D0944">
        <w:t xml:space="preserve"> to implement this project</w:t>
      </w:r>
      <w:r>
        <w:t>.  The downloadable files</w:t>
      </w:r>
      <w:r w:rsidR="00B74C54">
        <w:t xml:space="preserve"> for the book, available on Aims online</w:t>
      </w:r>
      <w:r w:rsidR="000D0944">
        <w:t>,</w:t>
      </w:r>
      <w:r w:rsidR="00B74C54">
        <w:t xml:space="preserve"> have a starting file and a working version of this tutorial</w:t>
      </w:r>
      <w:r w:rsidR="000D0944">
        <w:t xml:space="preserve"> so that you can see how it works</w:t>
      </w:r>
      <w:r w:rsidR="00B74C54">
        <w:t>.</w:t>
      </w:r>
      <w:r w:rsidR="000D0944">
        <w:t xml:space="preserve">  CSS formatting for the links and pullquote boxes should use this styling:</w:t>
      </w:r>
    </w:p>
    <w:p w14:paraId="3472DA77" w14:textId="77777777" w:rsidR="000D0944" w:rsidRDefault="000D0944">
      <w:pPr>
        <w:jc w:val="left"/>
      </w:pPr>
    </w:p>
    <w:p w14:paraId="3533D0E3" w14:textId="77777777" w:rsidR="000D0944" w:rsidRDefault="000D0944" w:rsidP="000D0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" w:hAnsi="Courier" w:cs="Courier"/>
        </w:rPr>
      </w:pPr>
      <w:r w:rsidRPr="000D0944">
        <w:rPr>
          <w:rFonts w:ascii="Courier" w:hAnsi="Courier" w:cs="Courier"/>
        </w:rPr>
        <w:t>.outLink{</w:t>
      </w:r>
    </w:p>
    <w:p w14:paraId="1FE15D26" w14:textId="77777777" w:rsidR="000D0944" w:rsidRDefault="000D0944" w:rsidP="000D0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" w:hAnsi="Courier" w:cs="Courier"/>
        </w:rPr>
      </w:pPr>
      <w:r w:rsidRPr="000D0944">
        <w:rPr>
          <w:rFonts w:ascii="Courier" w:hAnsi="Courier" w:cs="Courier"/>
        </w:rPr>
        <w:t xml:space="preserve">   color:#900;</w:t>
      </w:r>
    </w:p>
    <w:p w14:paraId="23BF35A0" w14:textId="77777777" w:rsidR="000D0944" w:rsidRDefault="000D0944" w:rsidP="000D0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" w:hAnsi="Courier" w:cs="Courier"/>
        </w:rPr>
      </w:pPr>
      <w:r w:rsidRPr="000D0944">
        <w:rPr>
          <w:rFonts w:ascii="Courier" w:hAnsi="Courier" w:cs="Courier"/>
        </w:rPr>
        <w:t xml:space="preserve">   text-decoration:none;</w:t>
      </w:r>
    </w:p>
    <w:p w14:paraId="79790527" w14:textId="77777777" w:rsidR="000D0944" w:rsidRDefault="000D0944" w:rsidP="000D0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" w:hAnsi="Courier" w:cs="Courier"/>
        </w:rPr>
      </w:pPr>
      <w:r w:rsidRPr="000D0944">
        <w:rPr>
          <w:rFonts w:ascii="Courier" w:hAnsi="Courier" w:cs="Courier"/>
        </w:rPr>
        <w:t xml:space="preserve"> } </w:t>
      </w:r>
    </w:p>
    <w:p w14:paraId="32C794B1" w14:textId="77777777" w:rsidR="000D0944" w:rsidRDefault="000D0944" w:rsidP="000D0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" w:hAnsi="Courier" w:cs="Courier"/>
        </w:rPr>
      </w:pPr>
      <w:r w:rsidRPr="000D0944">
        <w:rPr>
          <w:rFonts w:ascii="Courier" w:hAnsi="Courier" w:cs="Courier"/>
        </w:rPr>
        <w:t>.outLink:hover{</w:t>
      </w:r>
    </w:p>
    <w:p w14:paraId="2DA016F4" w14:textId="77777777" w:rsidR="000D0944" w:rsidRDefault="000D0944" w:rsidP="000D0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" w:hAnsi="Courier" w:cs="Courier"/>
        </w:rPr>
      </w:pPr>
      <w:r w:rsidRPr="000D0944">
        <w:rPr>
          <w:rFonts w:ascii="Courier" w:hAnsi="Courier" w:cs="Courier"/>
        </w:rPr>
        <w:t xml:space="preserve">   color:#090;</w:t>
      </w:r>
    </w:p>
    <w:p w14:paraId="719D6182" w14:textId="77777777" w:rsidR="000D0944" w:rsidRDefault="000D0944" w:rsidP="000D0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" w:hAnsi="Courier" w:cs="Courier"/>
        </w:rPr>
      </w:pPr>
      <w:r w:rsidRPr="000D0944">
        <w:rPr>
          <w:rFonts w:ascii="Courier" w:hAnsi="Courier" w:cs="Courier"/>
        </w:rPr>
        <w:t xml:space="preserve">   text-decoration:underline;</w:t>
      </w:r>
    </w:p>
    <w:p w14:paraId="3DB2B462" w14:textId="77777777" w:rsidR="000D0944" w:rsidRDefault="000D0944" w:rsidP="000D0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" w:hAnsi="Courier" w:cs="Courier"/>
        </w:rPr>
      </w:pPr>
      <w:r w:rsidRPr="000D0944">
        <w:rPr>
          <w:rFonts w:ascii="Courier" w:hAnsi="Courier" w:cs="Courier"/>
        </w:rPr>
        <w:t xml:space="preserve"> } </w:t>
      </w:r>
    </w:p>
    <w:p w14:paraId="0BBEECB2" w14:textId="77777777" w:rsidR="000D0944" w:rsidRDefault="000D0944" w:rsidP="000D0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" w:hAnsi="Courier" w:cs="Courier"/>
        </w:rPr>
      </w:pPr>
      <w:r w:rsidRPr="000D0944">
        <w:rPr>
          <w:rFonts w:ascii="Courier" w:hAnsi="Courier" w:cs="Courier"/>
        </w:rPr>
        <w:t>.boxit{</w:t>
      </w:r>
    </w:p>
    <w:p w14:paraId="368B1B04" w14:textId="77777777" w:rsidR="000D0944" w:rsidRDefault="000D0944" w:rsidP="000D0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" w:hAnsi="Courier" w:cs="Courier"/>
        </w:rPr>
      </w:pPr>
      <w:r w:rsidRPr="000D0944">
        <w:rPr>
          <w:rFonts w:ascii="Courier" w:hAnsi="Courier" w:cs="Courier"/>
        </w:rPr>
        <w:t xml:space="preserve">   float: right;</w:t>
      </w:r>
    </w:p>
    <w:p w14:paraId="119844B1" w14:textId="77777777" w:rsidR="000D0944" w:rsidRDefault="000D0944" w:rsidP="000D0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</w:t>
      </w:r>
      <w:r w:rsidRPr="000D0944">
        <w:rPr>
          <w:rFonts w:ascii="Courier" w:hAnsi="Courier" w:cs="Courier"/>
        </w:rPr>
        <w:t>clear: right;</w:t>
      </w:r>
    </w:p>
    <w:p w14:paraId="199004C8" w14:textId="77777777" w:rsidR="000D0944" w:rsidRDefault="000D0944" w:rsidP="000D0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display: block;</w:t>
      </w:r>
    </w:p>
    <w:p w14:paraId="45143543" w14:textId="77777777" w:rsidR="000D0944" w:rsidRDefault="000D0944" w:rsidP="000D0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width: 200px;</w:t>
      </w:r>
    </w:p>
    <w:p w14:paraId="334C258E" w14:textId="77777777" w:rsidR="000D0944" w:rsidRDefault="000D0944" w:rsidP="000D0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</w:t>
      </w:r>
      <w:r w:rsidRPr="000D0944">
        <w:rPr>
          <w:rFonts w:ascii="Courier" w:hAnsi="Courier" w:cs="Courier"/>
        </w:rPr>
        <w:t>border: 1px solid black;</w:t>
      </w:r>
    </w:p>
    <w:p w14:paraId="0B4986BD" w14:textId="77777777" w:rsidR="000D0944" w:rsidRDefault="000D0944" w:rsidP="000D0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</w:t>
      </w:r>
      <w:r w:rsidRPr="000D0944">
        <w:rPr>
          <w:rFonts w:ascii="Courier" w:hAnsi="Courier" w:cs="Courier"/>
        </w:rPr>
        <w:t>padding: 10px;</w:t>
      </w:r>
    </w:p>
    <w:p w14:paraId="1EC2C572" w14:textId="77777777" w:rsidR="000D0944" w:rsidRDefault="000D0944" w:rsidP="000D0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</w:t>
      </w:r>
      <w:r w:rsidRPr="000D0944">
        <w:rPr>
          <w:rFonts w:ascii="Courier" w:hAnsi="Courier" w:cs="Courier"/>
        </w:rPr>
        <w:t>font-size: 20px;</w:t>
      </w:r>
    </w:p>
    <w:p w14:paraId="311D7683" w14:textId="77777777" w:rsidR="000D0944" w:rsidRDefault="000D0944" w:rsidP="000D0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</w:t>
      </w:r>
      <w:r w:rsidRPr="000D0944">
        <w:rPr>
          <w:rFonts w:ascii="Courier" w:hAnsi="Courier" w:cs="Courier"/>
        </w:rPr>
        <w:t>background-color:#FFC;</w:t>
      </w:r>
    </w:p>
    <w:p w14:paraId="52586019" w14:textId="77777777" w:rsidR="000D0944" w:rsidRDefault="000D0944" w:rsidP="000D0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</w:t>
      </w:r>
      <w:r w:rsidRPr="000D0944">
        <w:rPr>
          <w:rFonts w:ascii="Courier" w:hAnsi="Courier" w:cs="Courier"/>
        </w:rPr>
        <w:t>margin: 20px 0 10px 10px;</w:t>
      </w:r>
    </w:p>
    <w:p w14:paraId="236B7720" w14:textId="77777777" w:rsidR="000D0944" w:rsidRDefault="000D0944" w:rsidP="000D0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font-style: italic</w:t>
      </w:r>
    </w:p>
    <w:p w14:paraId="6CC5CA82" w14:textId="77777777" w:rsidR="000D0944" w:rsidRDefault="000D0944" w:rsidP="000D0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</w:t>
      </w:r>
      <w:r w:rsidRPr="000D0944">
        <w:rPr>
          <w:rFonts w:ascii="Courier" w:hAnsi="Courier" w:cs="Courier"/>
        </w:rPr>
        <w:t xml:space="preserve">color: #363; </w:t>
      </w:r>
    </w:p>
    <w:p w14:paraId="7AF6CCCB" w14:textId="77777777" w:rsidR="000D0944" w:rsidRPr="000D0944" w:rsidRDefault="000D0944" w:rsidP="000D0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" w:hAnsi="Courier" w:cs="Courier"/>
        </w:rPr>
      </w:pPr>
      <w:r w:rsidRPr="000D0944">
        <w:rPr>
          <w:rFonts w:ascii="Courier" w:hAnsi="Courier" w:cs="Courier"/>
        </w:rPr>
        <w:t>}</w:t>
      </w:r>
    </w:p>
    <w:p w14:paraId="691B736A" w14:textId="77777777" w:rsidR="000D0944" w:rsidRPr="000F4580" w:rsidRDefault="000D0944">
      <w:pPr>
        <w:jc w:val="left"/>
      </w:pPr>
    </w:p>
    <w:sectPr w:rsidR="000D0944" w:rsidRPr="000F458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00E486" w14:textId="77777777" w:rsidR="00533B3A" w:rsidRDefault="00533B3A">
      <w:pPr>
        <w:spacing w:line="240" w:lineRule="auto"/>
      </w:pPr>
      <w:r>
        <w:separator/>
      </w:r>
    </w:p>
  </w:endnote>
  <w:endnote w:type="continuationSeparator" w:id="0">
    <w:p w14:paraId="5D00EE89" w14:textId="77777777" w:rsidR="00533B3A" w:rsidRDefault="00533B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hit Hindi">
    <w:charset w:val="80"/>
    <w:family w:val="auto"/>
    <w:pitch w:val="default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8C7B6" w14:textId="6DCDB200" w:rsidR="000D0944" w:rsidRDefault="000D0944">
    <w:pPr>
      <w:pStyle w:val="Footer"/>
      <w:tabs>
        <w:tab w:val="clear" w:pos="9360"/>
      </w:tabs>
      <w:jc w:val="left"/>
    </w:pPr>
    <w:r>
      <w:rPr>
        <w:sz w:val="16"/>
        <w:szCs w:val="16"/>
      </w:rPr>
      <w:t>CWB205</w:t>
    </w:r>
    <w:r>
      <w:rPr>
        <w:sz w:val="16"/>
        <w:szCs w:val="16"/>
      </w:rPr>
      <w:tab/>
      <w:t>jQuery pull quotes project</w:t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8E7628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8B5E5F" w14:textId="77777777" w:rsidR="00533B3A" w:rsidRDefault="00533B3A">
      <w:pPr>
        <w:spacing w:line="240" w:lineRule="auto"/>
      </w:pPr>
      <w:r>
        <w:separator/>
      </w:r>
    </w:p>
  </w:footnote>
  <w:footnote w:type="continuationSeparator" w:id="0">
    <w:p w14:paraId="5FFFD1C6" w14:textId="77777777" w:rsidR="00533B3A" w:rsidRDefault="00533B3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DF2"/>
    <w:rsid w:val="000D0944"/>
    <w:rsid w:val="000F4580"/>
    <w:rsid w:val="002E7DF2"/>
    <w:rsid w:val="004971D3"/>
    <w:rsid w:val="00533B3A"/>
    <w:rsid w:val="005C737D"/>
    <w:rsid w:val="008E7628"/>
    <w:rsid w:val="00B74C54"/>
    <w:rsid w:val="00DC6229"/>
    <w:rsid w:val="00E8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C66D4FA"/>
  <w14:defaultImageDpi w14:val="330"/>
  <w15:docId w15:val="{BCB0A8E3-D86A-4074-91D9-9C20196E8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276" w:lineRule="auto"/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TitleChar">
    <w:name w:val="Title Char"/>
  </w:style>
  <w:style w:type="character" w:customStyle="1" w:styleId="QuoteChar">
    <w:name w:val="Quote Char"/>
  </w:style>
  <w:style w:type="character" w:customStyle="1" w:styleId="IntenseQuoteChar">
    <w:name w:val="Intense Quote Char"/>
  </w:style>
  <w:style w:type="character" w:customStyle="1" w:styleId="HeaderChar">
    <w:name w:val="Header Char"/>
  </w:style>
  <w:style w:type="character" w:customStyle="1" w:styleId="FooterChar">
    <w:name w:val="Footer Char"/>
  </w:style>
  <w:style w:type="character" w:customStyle="1" w:styleId="BalloonTextChar">
    <w:name w:val="Balloon Text Char"/>
  </w:style>
  <w:style w:type="character" w:styleId="Hyperlink">
    <w:name w:val="Hyperlink"/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lang w:eastAsia="zh-TW"/>
    </w:rPr>
  </w:style>
  <w:style w:type="character" w:customStyle="1" w:styleId="CommentSubjectChar">
    <w:name w:val="Comment Subject Char"/>
  </w:style>
  <w:style w:type="paragraph" w:customStyle="1" w:styleId="Heading">
    <w:name w:val="Heading"/>
    <w:basedOn w:val="Normal"/>
    <w:next w:val="BodyText"/>
    <w:pPr>
      <w:spacing w:after="30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NoSpacing">
    <w:name w:val="No Spacing"/>
    <w:basedOn w:val="Normal"/>
    <w:qFormat/>
  </w:style>
  <w:style w:type="paragraph" w:styleId="ListParagraph">
    <w:name w:val="List Paragraph"/>
    <w:basedOn w:val="Normal"/>
    <w:qFormat/>
    <w:pPr>
      <w:ind w:left="720"/>
    </w:pPr>
  </w:style>
  <w:style w:type="paragraph" w:styleId="Quote">
    <w:name w:val="Quote"/>
    <w:basedOn w:val="Normal"/>
    <w:next w:val="Normal"/>
    <w:qFormat/>
  </w:style>
  <w:style w:type="paragraph" w:styleId="IntenseQuote">
    <w:name w:val="Intense Quote"/>
    <w:basedOn w:val="Normal"/>
    <w:next w:val="Normal"/>
    <w:qFormat/>
    <w:pPr>
      <w:spacing w:before="320" w:after="480"/>
      <w:ind w:left="936" w:right="936"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pPr>
      <w:spacing w:line="240" w:lineRule="auto"/>
    </w:pPr>
  </w:style>
  <w:style w:type="paragraph" w:styleId="NormalWeb">
    <w:name w:val="Normal (Web)"/>
    <w:basedOn w:val="Normal"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customStyle="1" w:styleId="Framecontents">
    <w:name w:val="Frame contents"/>
    <w:basedOn w:val="BodyText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09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0944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6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rlgardner</dc:creator>
  <cp:keywords/>
  <cp:lastModifiedBy>Lee Devlin</cp:lastModifiedBy>
  <cp:revision>4</cp:revision>
  <cp:lastPrinted>1900-01-01T07:00:00Z</cp:lastPrinted>
  <dcterms:created xsi:type="dcterms:W3CDTF">2016-02-27T17:48:00Z</dcterms:created>
  <dcterms:modified xsi:type="dcterms:W3CDTF">2020-03-05T01:43:00Z</dcterms:modified>
</cp:coreProperties>
</file>