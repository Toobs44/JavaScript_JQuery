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5778CA" w14:textId="77777777" w:rsidR="0083364E" w:rsidRDefault="00C31651">
      <w:pPr>
        <w:rPr>
          <w:sz w:val="16"/>
          <w:szCs w:val="16"/>
        </w:rPr>
      </w:pPr>
      <w:r>
        <w:rPr>
          <w:b/>
          <w:sz w:val="28"/>
          <w:szCs w:val="28"/>
        </w:rPr>
        <w:t xml:space="preserve">CWB205 JavaScript Basics Project 5 </w:t>
      </w:r>
    </w:p>
    <w:p w14:paraId="57C19C65" w14:textId="77777777" w:rsidR="0083364E" w:rsidRDefault="00C31651">
      <w:pPr>
        <w:rPr>
          <w:sz w:val="16"/>
          <w:szCs w:val="16"/>
        </w:rPr>
      </w:pPr>
      <w:r>
        <w:rPr>
          <w:sz w:val="16"/>
          <w:szCs w:val="16"/>
        </w:rPr>
        <w:t>(10 pts)</w:t>
      </w:r>
    </w:p>
    <w:p w14:paraId="3999C5AE" w14:textId="77777777" w:rsidR="0083364E" w:rsidRDefault="0083364E">
      <w:pPr>
        <w:rPr>
          <w:sz w:val="16"/>
          <w:szCs w:val="16"/>
        </w:rPr>
      </w:pPr>
    </w:p>
    <w:p w14:paraId="5B4168C5" w14:textId="77777777" w:rsidR="0083364E" w:rsidRDefault="00FB7D80">
      <w:pPr>
        <w:jc w:val="left"/>
      </w:pPr>
      <w:r>
        <w:t>Extract the files for Project 5.</w:t>
      </w:r>
      <w:r w:rsidR="00C31651">
        <w:t xml:space="preserve">There are </w:t>
      </w:r>
      <w:r w:rsidR="00E525FF">
        <w:t>two</w:t>
      </w:r>
      <w:r w:rsidR="00C31651">
        <w:t xml:space="preserve"> files </w:t>
      </w:r>
      <w:r w:rsidR="00C31651">
        <w:rPr>
          <w:b/>
        </w:rPr>
        <w:t>score_test_student.html</w:t>
      </w:r>
      <w:r w:rsidR="00C31651">
        <w:t xml:space="preserve">: the web page you will use, and </w:t>
      </w:r>
      <w:r w:rsidR="00C31651">
        <w:rPr>
          <w:b/>
        </w:rPr>
        <w:t>score_test_student.css</w:t>
      </w:r>
      <w:r w:rsidR="00C31651">
        <w:t>: the style sheet file for page formatting.</w:t>
      </w:r>
    </w:p>
    <w:p w14:paraId="775D2F1F" w14:textId="77777777" w:rsidR="0083364E" w:rsidRDefault="0083364E">
      <w:pPr>
        <w:jc w:val="left"/>
      </w:pPr>
    </w:p>
    <w:p w14:paraId="4CE5A522" w14:textId="77777777" w:rsidR="0083364E" w:rsidRDefault="00C31651">
      <w:pPr>
        <w:jc w:val="left"/>
      </w:pPr>
      <w:r>
        <w:t xml:space="preserve">Create </w:t>
      </w:r>
      <w:r>
        <w:rPr>
          <w:b/>
        </w:rPr>
        <w:t>score_test.js</w:t>
      </w:r>
      <w:r>
        <w:t xml:space="preserve">, the script file for the project –use this file as the external script source referenced in the head area of </w:t>
      </w:r>
      <w:r>
        <w:rPr>
          <w:b/>
        </w:rPr>
        <w:t>score_test_student.html</w:t>
      </w:r>
      <w:r>
        <w:t>.</w:t>
      </w:r>
    </w:p>
    <w:p w14:paraId="20FCE058" w14:textId="77777777" w:rsidR="0083364E" w:rsidRDefault="0083364E">
      <w:pPr>
        <w:jc w:val="left"/>
      </w:pPr>
    </w:p>
    <w:p w14:paraId="20376564" w14:textId="256A5BE9" w:rsidR="0083364E" w:rsidRDefault="00C31651">
      <w:pPr>
        <w:jc w:val="left"/>
      </w:pPr>
      <w:r>
        <w:t>Create a test scoring script that will receive answers to 5 questions</w:t>
      </w:r>
      <w:r w:rsidR="00E525FF">
        <w:t xml:space="preserve"> </w:t>
      </w:r>
      <w:r>
        <w:t xml:space="preserve">(stored in a </w:t>
      </w:r>
      <w:r>
        <w:rPr>
          <w:b/>
          <w:i/>
        </w:rPr>
        <w:t>questions array</w:t>
      </w:r>
      <w:r>
        <w:t>)</w:t>
      </w:r>
      <w:r w:rsidR="00FB7D80">
        <w:t xml:space="preserve"> </w:t>
      </w:r>
      <w:r>
        <w:t xml:space="preserve">using a prompt dialog box. Store </w:t>
      </w:r>
      <w:r w:rsidR="000D2712">
        <w:t>each</w:t>
      </w:r>
      <w:r>
        <w:t xml:space="preserve"> </w:t>
      </w:r>
      <w:r w:rsidR="000D2712">
        <w:t>answer in a variable</w:t>
      </w:r>
      <w:r>
        <w:t xml:space="preserve">, then compare </w:t>
      </w:r>
      <w:r w:rsidR="000D2712">
        <w:t>the</w:t>
      </w:r>
      <w:r>
        <w:t xml:space="preserve"> answer to an </w:t>
      </w:r>
      <w:r>
        <w:rPr>
          <w:b/>
          <w:i/>
        </w:rPr>
        <w:t>answer key array</w:t>
      </w:r>
      <w:r>
        <w:t xml:space="preserve"> and </w:t>
      </w:r>
      <w:r w:rsidR="000D2712">
        <w:t>keep track of the number of correct answers</w:t>
      </w:r>
      <w:r>
        <w:t>.</w:t>
      </w:r>
      <w:r w:rsidR="000D2712">
        <w:t xml:space="preserve">  This is best accomplished by increasing the value of a variable, lets call 'score' by 1 each time the person gets a correct answer and then multiply the final score divided by the answer_key array length by 100.  The function should return a number that represents the percentage of correct answers.</w:t>
      </w:r>
    </w:p>
    <w:p w14:paraId="08396381" w14:textId="77777777" w:rsidR="0083364E" w:rsidRDefault="0083364E">
      <w:pPr>
        <w:jc w:val="left"/>
      </w:pPr>
    </w:p>
    <w:p w14:paraId="1CAB0BDB" w14:textId="2FCE3D59" w:rsidR="0083364E" w:rsidRDefault="00C31651">
      <w:pPr>
        <w:jc w:val="left"/>
      </w:pPr>
      <w:r>
        <w:t>Use the following questions and answers</w:t>
      </w:r>
      <w:r w:rsidR="001E3D69">
        <w:t xml:space="preserve"> along with the answers</w:t>
      </w:r>
      <w:r>
        <w:t xml:space="preserve">: </w:t>
      </w:r>
    </w:p>
    <w:p w14:paraId="68F288AD" w14:textId="64AEBC23" w:rsidR="0083364E" w:rsidRDefault="001E3D69">
      <w:pPr>
        <w:numPr>
          <w:ilvl w:val="0"/>
          <w:numId w:val="1"/>
        </w:numPr>
        <w:jc w:val="left"/>
      </w:pPr>
      <w:r>
        <w:t>Aims Community College offers a Full Stack Web Developer Certificate</w:t>
      </w:r>
      <w:r w:rsidR="00C31651">
        <w:t xml:space="preserve">.   </w:t>
      </w:r>
      <w:r>
        <w:t>T</w:t>
      </w:r>
    </w:p>
    <w:p w14:paraId="3B7256EC" w14:textId="6EA85921" w:rsidR="0083364E" w:rsidRDefault="001E3D69">
      <w:pPr>
        <w:numPr>
          <w:ilvl w:val="0"/>
          <w:numId w:val="1"/>
        </w:numPr>
        <w:jc w:val="left"/>
      </w:pPr>
      <w:r>
        <w:t xml:space="preserve">Full Stack means you know front end languages such as HTML, CSS, and Javascript as well as a back end stack such as PHP/MySQL and how to </w:t>
      </w:r>
      <w:r w:rsidR="000D2712">
        <w:t>make</w:t>
      </w:r>
      <w:r>
        <w:t xml:space="preserve"> it all to work together</w:t>
      </w:r>
      <w:r w:rsidR="00C31651">
        <w:t>.  T</w:t>
      </w:r>
    </w:p>
    <w:p w14:paraId="2C7D822A" w14:textId="6018ACD9" w:rsidR="0083364E" w:rsidRDefault="001E3D69">
      <w:pPr>
        <w:numPr>
          <w:ilvl w:val="0"/>
          <w:numId w:val="1"/>
        </w:numPr>
        <w:jc w:val="left"/>
      </w:pPr>
      <w:r>
        <w:t>The C++ language can be run in a browser</w:t>
      </w:r>
      <w:r w:rsidR="00C31651">
        <w:t>.  F</w:t>
      </w:r>
    </w:p>
    <w:p w14:paraId="65F74458" w14:textId="047CD89D" w:rsidR="0083364E" w:rsidRDefault="001E3D69">
      <w:pPr>
        <w:numPr>
          <w:ilvl w:val="0"/>
          <w:numId w:val="1"/>
        </w:numPr>
        <w:jc w:val="left"/>
      </w:pPr>
      <w:r>
        <w:t>JavaScript is a strongly and statically typed language</w:t>
      </w:r>
      <w:r w:rsidR="00C31651">
        <w:t xml:space="preserve">.  </w:t>
      </w:r>
      <w:r>
        <w:t>F</w:t>
      </w:r>
    </w:p>
    <w:p w14:paraId="5A05E1EC" w14:textId="2834BE70" w:rsidR="0083364E" w:rsidRDefault="001E3D69">
      <w:pPr>
        <w:numPr>
          <w:ilvl w:val="0"/>
          <w:numId w:val="1"/>
        </w:numPr>
        <w:jc w:val="left"/>
      </w:pPr>
      <w:r>
        <w:t>Boolean, String, and Integer are</w:t>
      </w:r>
      <w:r w:rsidR="000D2712">
        <w:t xml:space="preserve"> variable types</w:t>
      </w:r>
      <w:r>
        <w:t xml:space="preserve"> </w:t>
      </w:r>
      <w:r w:rsidR="000D2712">
        <w:t xml:space="preserve">that are supported </w:t>
      </w:r>
      <w:r>
        <w:t>in JavaScript</w:t>
      </w:r>
      <w:r w:rsidR="00C31651">
        <w:t>.  T</w:t>
      </w:r>
    </w:p>
    <w:p w14:paraId="2EB9018A" w14:textId="77777777" w:rsidR="0083364E" w:rsidRDefault="0083364E">
      <w:pPr>
        <w:jc w:val="left"/>
      </w:pPr>
    </w:p>
    <w:p w14:paraId="0A7CC6B4" w14:textId="77777777" w:rsidR="0083364E" w:rsidRDefault="00C31651">
      <w:pPr>
        <w:numPr>
          <w:ilvl w:val="0"/>
          <w:numId w:val="2"/>
        </w:numPr>
        <w:jc w:val="left"/>
      </w:pPr>
      <w:r>
        <w:t>Write your script so that either upper or lower case inputs (T or t, F or f) will work (investigate the toUpperCase() string method).</w:t>
      </w:r>
    </w:p>
    <w:p w14:paraId="6FDFAA60" w14:textId="77777777" w:rsidR="0083364E" w:rsidRDefault="00C31651">
      <w:pPr>
        <w:numPr>
          <w:ilvl w:val="0"/>
          <w:numId w:val="2"/>
        </w:numPr>
        <w:jc w:val="left"/>
        <w:rPr>
          <w:b/>
        </w:rPr>
      </w:pPr>
      <w:r>
        <w:t xml:space="preserve">Handle situations where the user enters nothing or presses “Cancel”. (Investigate the “continue” command </w:t>
      </w:r>
      <w:r w:rsidR="00FB7D80">
        <w:t>demo in the course materials</w:t>
      </w:r>
      <w:r>
        <w:t>).</w:t>
      </w:r>
    </w:p>
    <w:p w14:paraId="72980D8C" w14:textId="5F5FCC15" w:rsidR="0083364E" w:rsidRDefault="00C31651">
      <w:pPr>
        <w:numPr>
          <w:ilvl w:val="0"/>
          <w:numId w:val="2"/>
        </w:numPr>
        <w:jc w:val="left"/>
      </w:pPr>
      <w:r>
        <w:rPr>
          <w:b/>
        </w:rPr>
        <w:t xml:space="preserve">Use a function </w:t>
      </w:r>
      <w:r>
        <w:t xml:space="preserve">to </w:t>
      </w:r>
      <w:r w:rsidR="007A32F9">
        <w:t xml:space="preserve">collect the answers, </w:t>
      </w:r>
      <w:r>
        <w:t>compare the</w:t>
      </w:r>
      <w:r w:rsidR="001E3D69">
        <w:t xml:space="preserve"> answer</w:t>
      </w:r>
      <w:r>
        <w:t xml:space="preserve"> key array to the answers and keep track of the </w:t>
      </w:r>
      <w:r w:rsidR="001E3D69">
        <w:t xml:space="preserve">number of </w:t>
      </w:r>
      <w:r>
        <w:t>correct answers. The score needs to be calculat</w:t>
      </w:r>
      <w:r w:rsidR="00E525FF">
        <w:t>ed and returned as a percentage</w:t>
      </w:r>
      <w:r>
        <w:t>. This value then should be formatted and displayed on the web page. See Figure 1.</w:t>
      </w:r>
    </w:p>
    <w:p w14:paraId="4E4CAA9F" w14:textId="77777777" w:rsidR="00FB7D80" w:rsidRDefault="00C31651" w:rsidP="00465C80">
      <w:pPr>
        <w:numPr>
          <w:ilvl w:val="0"/>
          <w:numId w:val="2"/>
        </w:numPr>
        <w:jc w:val="left"/>
      </w:pPr>
      <w:r>
        <w:t xml:space="preserve">Format your page exactly as shown in Figure 1, using the </w:t>
      </w:r>
      <w:r w:rsidRPr="00FB7D80">
        <w:rPr>
          <w:b/>
        </w:rPr>
        <w:t>score_test_student.css</w:t>
      </w:r>
      <w:r>
        <w:t xml:space="preserve"> file that has been </w:t>
      </w:r>
      <w:r w:rsidR="00FB7D80">
        <w:t>provided</w:t>
      </w:r>
      <w:r>
        <w:t xml:space="preserve"> for you. </w:t>
      </w:r>
    </w:p>
    <w:p w14:paraId="6E3A6BDA" w14:textId="43E24CBD" w:rsidR="0083364E" w:rsidRDefault="00C31651" w:rsidP="00465C80">
      <w:pPr>
        <w:numPr>
          <w:ilvl w:val="0"/>
          <w:numId w:val="2"/>
        </w:numPr>
        <w:jc w:val="left"/>
      </w:pPr>
      <w:r>
        <w:t xml:space="preserve">Publish Project 5 to your web server account…be sure to test the project and include a link to it from your navigation page. Submit </w:t>
      </w:r>
      <w:r w:rsidRPr="00FB7D80">
        <w:rPr>
          <w:b/>
        </w:rPr>
        <w:t>itsup.txt</w:t>
      </w:r>
      <w:r>
        <w:t xml:space="preserve"> to the appropriate </w:t>
      </w:r>
      <w:r w:rsidR="00E97622">
        <w:t>Assignment</w:t>
      </w:r>
      <w:bookmarkStart w:id="0" w:name="_GoBack"/>
      <w:bookmarkEnd w:id="0"/>
      <w:r>
        <w:t xml:space="preserve"> on the Aims Online location for CWB205 to insure you receive full credit for this project.</w:t>
      </w:r>
    </w:p>
    <w:p w14:paraId="52487F15" w14:textId="77777777" w:rsidR="0083364E" w:rsidRDefault="0083364E">
      <w:pPr>
        <w:ind w:left="360"/>
        <w:jc w:val="left"/>
      </w:pPr>
    </w:p>
    <w:p w14:paraId="42403041" w14:textId="77777777" w:rsidR="007A32F9" w:rsidRDefault="007A32F9">
      <w:pPr>
        <w:jc w:val="left"/>
      </w:pPr>
    </w:p>
    <w:p w14:paraId="33880F79" w14:textId="77777777" w:rsidR="007A32F9" w:rsidRDefault="007A32F9">
      <w:pPr>
        <w:jc w:val="left"/>
      </w:pPr>
    </w:p>
    <w:p w14:paraId="05C650FA" w14:textId="77777777" w:rsidR="007A32F9" w:rsidRDefault="007A32F9">
      <w:pPr>
        <w:jc w:val="left"/>
      </w:pPr>
    </w:p>
    <w:p w14:paraId="241D4D41" w14:textId="77777777" w:rsidR="007A32F9" w:rsidRDefault="007A32F9">
      <w:pPr>
        <w:jc w:val="left"/>
      </w:pPr>
    </w:p>
    <w:p w14:paraId="13298691" w14:textId="77777777" w:rsidR="007A32F9" w:rsidRDefault="007A32F9">
      <w:pPr>
        <w:jc w:val="left"/>
      </w:pPr>
    </w:p>
    <w:p w14:paraId="3B1C14E2" w14:textId="77777777" w:rsidR="007A32F9" w:rsidRDefault="007A32F9">
      <w:pPr>
        <w:jc w:val="left"/>
      </w:pPr>
    </w:p>
    <w:p w14:paraId="3F5A0263" w14:textId="77777777" w:rsidR="0083364E" w:rsidRDefault="00C31651">
      <w:pPr>
        <w:jc w:val="left"/>
      </w:pPr>
      <w:r>
        <w:br/>
      </w:r>
    </w:p>
    <w:p w14:paraId="7B1A5319" w14:textId="77777777" w:rsidR="0083364E" w:rsidRDefault="0083364E">
      <w:pPr>
        <w:jc w:val="left"/>
      </w:pPr>
    </w:p>
    <w:p w14:paraId="3BF2DCB2" w14:textId="77777777" w:rsidR="0083364E" w:rsidRDefault="00C31651">
      <w:pPr>
        <w:jc w:val="left"/>
      </w:pPr>
      <w:r>
        <w:t>Figure 1.</w:t>
      </w:r>
    </w:p>
    <w:p w14:paraId="6F0960D1" w14:textId="77777777" w:rsidR="0083364E" w:rsidRDefault="0083364E">
      <w:pPr>
        <w:jc w:val="left"/>
      </w:pPr>
    </w:p>
    <w:p w14:paraId="55D42F0E" w14:textId="6596F705" w:rsidR="00FB7D80" w:rsidRDefault="001E2F65">
      <w:pPr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32A4EA" wp14:editId="5524F4EA">
                <wp:simplePos x="0" y="0"/>
                <wp:positionH relativeFrom="column">
                  <wp:posOffset>4352925</wp:posOffset>
                </wp:positionH>
                <wp:positionV relativeFrom="paragraph">
                  <wp:posOffset>4452619</wp:posOffset>
                </wp:positionV>
                <wp:extent cx="171450" cy="1674495"/>
                <wp:effectExtent l="38100" t="38100" r="19050" b="209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" cy="16744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77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42.75pt;margin-top:350.6pt;width:13.5pt;height:131.8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" strokeweight=".26mm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27E57D06" wp14:editId="1BE8AD1B">
                <wp:simplePos x="0" y="0"/>
                <wp:positionH relativeFrom="column">
                  <wp:posOffset>3550285</wp:posOffset>
                </wp:positionH>
                <wp:positionV relativeFrom="paragraph">
                  <wp:posOffset>6123940</wp:posOffset>
                </wp:positionV>
                <wp:extent cx="1710055" cy="344170"/>
                <wp:effectExtent l="7620" t="5715" r="6350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6C4E" w14:textId="77777777" w:rsidR="0083364E" w:rsidRDefault="00C31651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Script output should display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57D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55pt;margin-top:482.2pt;width:134.65pt;height:27.1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">
                <v:textbox>
                  <w:txbxContent>
                    <w:p w14:paraId="13176C4E" w14:textId="77777777" w:rsidR="0083364E" w:rsidRDefault="00C31651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Script output should display here.</w:t>
                      </w:r>
                    </w:p>
                  </w:txbxContent>
                </v:textbox>
              </v:shape>
            </w:pict>
          </mc:Fallback>
        </mc:AlternateContent>
      </w:r>
      <w:r w:rsidR="007A32F9" w:rsidRPr="007A32F9">
        <w:rPr>
          <w:noProof/>
          <w:lang w:eastAsia="en-US"/>
        </w:rPr>
        <w:t xml:space="preserve"> </w:t>
      </w:r>
      <w:r w:rsidR="00564AA9" w:rsidRPr="00564AA9">
        <w:rPr>
          <w:noProof/>
          <w:lang w:eastAsia="en-US"/>
        </w:rPr>
        <w:drawing>
          <wp:inline distT="0" distB="0" distL="0" distR="0" wp14:anchorId="6D10CCA0" wp14:editId="38871042">
            <wp:extent cx="5229955" cy="629690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131D" w14:textId="364BA627" w:rsidR="0083364E" w:rsidRDefault="0083364E">
      <w:pPr>
        <w:jc w:val="left"/>
      </w:pPr>
    </w:p>
    <w:p w14:paraId="44D01002" w14:textId="77777777" w:rsidR="0083364E" w:rsidRDefault="0083364E"/>
    <w:p w14:paraId="7D02F9B6" w14:textId="77777777" w:rsidR="0083364E" w:rsidRDefault="0083364E"/>
    <w:sectPr w:rsidR="0083364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A5EB4" w14:textId="77777777" w:rsidR="00B043C7" w:rsidRDefault="00B043C7">
      <w:pPr>
        <w:spacing w:line="240" w:lineRule="auto"/>
      </w:pPr>
      <w:r>
        <w:separator/>
      </w:r>
    </w:p>
  </w:endnote>
  <w:endnote w:type="continuationSeparator" w:id="0">
    <w:p w14:paraId="17B9B132" w14:textId="77777777" w:rsidR="00B043C7" w:rsidRDefault="00B04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FD10A" w14:textId="77777777" w:rsidR="0083364E" w:rsidRDefault="008336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4BCB" w14:textId="77777777" w:rsidR="0083364E" w:rsidRDefault="00C31651">
    <w:pPr>
      <w:pStyle w:val="Footer"/>
      <w:tabs>
        <w:tab w:val="clear" w:pos="9360"/>
      </w:tabs>
      <w:jc w:val="both"/>
    </w:pPr>
    <w:r>
      <w:t>CWB205</w:t>
    </w:r>
    <w:r>
      <w:tab/>
      <w:t>Project 5</w:t>
    </w:r>
    <w:r>
      <w:tab/>
    </w:r>
    <w:r>
      <w:tab/>
    </w:r>
    <w:r>
      <w:tab/>
    </w:r>
    <w:r>
      <w:tab/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7A32F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9DB86" w14:textId="77777777" w:rsidR="0083364E" w:rsidRDefault="008336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3E401" w14:textId="77777777" w:rsidR="00B043C7" w:rsidRDefault="00B043C7">
      <w:pPr>
        <w:spacing w:line="240" w:lineRule="auto"/>
      </w:pPr>
      <w:r>
        <w:separator/>
      </w:r>
    </w:p>
  </w:footnote>
  <w:footnote w:type="continuationSeparator" w:id="0">
    <w:p w14:paraId="78A90D6B" w14:textId="77777777" w:rsidR="00B043C7" w:rsidRDefault="00B04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E469" w14:textId="77777777" w:rsidR="0083364E" w:rsidRDefault="00833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01DD" w14:textId="77777777" w:rsidR="0083364E" w:rsidRDefault="008336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FF"/>
    <w:rsid w:val="000D2712"/>
    <w:rsid w:val="001655F2"/>
    <w:rsid w:val="001E2F65"/>
    <w:rsid w:val="001E3D69"/>
    <w:rsid w:val="00564AA9"/>
    <w:rsid w:val="007A32F9"/>
    <w:rsid w:val="0083364E"/>
    <w:rsid w:val="009A3849"/>
    <w:rsid w:val="00B043C7"/>
    <w:rsid w:val="00C31651"/>
    <w:rsid w:val="00E525FF"/>
    <w:rsid w:val="00E97622"/>
    <w:rsid w:val="00FB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1FB238"/>
  <w15:chartTrackingRefBased/>
  <w15:docId w15:val="{B3A52C80-894E-4A1A-99D1-FA34B115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  <w:jc w:val="center"/>
    </w:pPr>
    <w:rPr>
      <w:rFonts w:ascii="Calibri" w:eastAsia="Calibri" w:hAnsi="Calibri" w:cs="Calibri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TitleChar">
    <w:name w:val="Title Char"/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2"/>
      <w:szCs w:val="22"/>
      <w:lang w:eastAsia="zh-TW"/>
    </w:rPr>
  </w:style>
  <w:style w:type="character" w:customStyle="1" w:styleId="FooterChar">
    <w:name w:val="Footer Char"/>
    <w:rPr>
      <w:sz w:val="22"/>
      <w:szCs w:val="22"/>
      <w:lang w:eastAsia="zh-TW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zh-TW"/>
    </w:rPr>
  </w:style>
  <w:style w:type="paragraph" w:customStyle="1" w:styleId="Heading">
    <w:name w:val="Heading"/>
    <w:basedOn w:val="Normal"/>
    <w:next w:val="BodyText"/>
    <w:pPr>
      <w:spacing w:after="300"/>
    </w:pPr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character" w:styleId="HTMLCode">
    <w:name w:val="HTML Code"/>
    <w:uiPriority w:val="99"/>
    <w:semiHidden/>
    <w:unhideWhenUsed/>
    <w:rsid w:val="00E5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Community College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Lee Devlin</cp:lastModifiedBy>
  <cp:revision>8</cp:revision>
  <cp:lastPrinted>1900-01-01T07:00:00Z</cp:lastPrinted>
  <dcterms:created xsi:type="dcterms:W3CDTF">2016-01-29T18:12:00Z</dcterms:created>
  <dcterms:modified xsi:type="dcterms:W3CDTF">2020-01-26T18:25:00Z</dcterms:modified>
</cp:coreProperties>
</file>