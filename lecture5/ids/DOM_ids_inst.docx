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DB6413">
      <w:pPr>
        <w:rPr>
          <w:sz w:val="16"/>
          <w:szCs w:val="16"/>
        </w:rPr>
      </w:pPr>
      <w:r>
        <w:rPr>
          <w:b/>
          <w:sz w:val="28"/>
          <w:szCs w:val="28"/>
        </w:rPr>
        <w:t>Potpourri IDs Project</w:t>
      </w:r>
    </w:p>
    <w:p w:rsidR="00000000" w:rsidRDefault="00DB6413">
      <w:pPr>
        <w:rPr>
          <w:sz w:val="16"/>
          <w:szCs w:val="16"/>
        </w:rPr>
      </w:pPr>
      <w:r>
        <w:rPr>
          <w:sz w:val="16"/>
          <w:szCs w:val="16"/>
        </w:rPr>
        <w:t>CWB205 (5 points)</w:t>
      </w:r>
    </w:p>
    <w:p w:rsidR="00000000" w:rsidRDefault="00DB6413">
      <w:pPr>
        <w:rPr>
          <w:sz w:val="16"/>
          <w:szCs w:val="16"/>
        </w:rPr>
      </w:pPr>
    </w:p>
    <w:p w:rsidR="00000000" w:rsidRDefault="00DB6413">
      <w:pPr>
        <w:jc w:val="left"/>
      </w:pPr>
      <w:r>
        <w:t xml:space="preserve">Open </w:t>
      </w:r>
      <w:r>
        <w:rPr>
          <w:b/>
        </w:rPr>
        <w:t>ids_stdnt.html</w:t>
      </w:r>
      <w:r>
        <w:t xml:space="preserve"> and save it as </w:t>
      </w:r>
      <w:r>
        <w:rPr>
          <w:b/>
        </w:rPr>
        <w:t>ids.html</w:t>
      </w:r>
      <w:r>
        <w:t xml:space="preserve">. Save another copy of </w:t>
      </w:r>
      <w:r>
        <w:rPr>
          <w:b/>
        </w:rPr>
        <w:t>ids_stdnt.html</w:t>
      </w:r>
      <w:r>
        <w:t xml:space="preserve"> as </w:t>
      </w:r>
      <w:r>
        <w:rPr>
          <w:b/>
        </w:rPr>
        <w:t>ids_select.html</w:t>
      </w:r>
      <w:r w:rsidR="005B5B3B">
        <w:rPr>
          <w:b/>
        </w:rPr>
        <w:t xml:space="preserve"> because this project as 2 parts.</w:t>
      </w:r>
    </w:p>
    <w:p w:rsidR="00000000" w:rsidRDefault="00DB6413">
      <w:pPr>
        <w:jc w:val="left"/>
      </w:pPr>
    </w:p>
    <w:p w:rsidR="00000000" w:rsidRDefault="00DB6413">
      <w:pPr>
        <w:jc w:val="left"/>
      </w:pPr>
      <w:r>
        <w:rPr>
          <w:b/>
        </w:rPr>
        <w:t xml:space="preserve">IDs - </w:t>
      </w:r>
    </w:p>
    <w:p w:rsidR="00000000" w:rsidRDefault="00DB6413">
      <w:pPr>
        <w:jc w:val="left"/>
      </w:pPr>
      <w:r>
        <w:t xml:space="preserve">Create a script file, </w:t>
      </w:r>
      <w:r>
        <w:rPr>
          <w:b/>
        </w:rPr>
        <w:t>ids.js</w:t>
      </w:r>
      <w:r>
        <w:t xml:space="preserve">, that will contain the script for this project. Link this to </w:t>
      </w:r>
      <w:r>
        <w:rPr>
          <w:b/>
        </w:rPr>
        <w:t>ids.html</w:t>
      </w:r>
      <w:r>
        <w:t>.</w:t>
      </w:r>
    </w:p>
    <w:p w:rsidR="00000000" w:rsidRDefault="00DB6413">
      <w:pPr>
        <w:jc w:val="left"/>
      </w:pPr>
      <w:r>
        <w:t xml:space="preserve">Create </w:t>
      </w:r>
      <w:r>
        <w:t>a function that will:</w:t>
      </w:r>
    </w:p>
    <w:p w:rsidR="00000000" w:rsidRDefault="00DB6413">
      <w:pPr>
        <w:pStyle w:val="ListParagraph"/>
        <w:numPr>
          <w:ilvl w:val="0"/>
          <w:numId w:val="2"/>
        </w:numPr>
        <w:jc w:val="left"/>
      </w:pPr>
      <w:r>
        <w:t xml:space="preserve">Select only the &lt;li&gt; tags that are part of the “eventsList” id. </w:t>
      </w:r>
    </w:p>
    <w:p w:rsidR="00000000" w:rsidRDefault="00DB6413">
      <w:pPr>
        <w:pStyle w:val="ListParagraph"/>
        <w:numPr>
          <w:ilvl w:val="0"/>
          <w:numId w:val="2"/>
        </w:numPr>
        <w:jc w:val="left"/>
      </w:pPr>
      <w:r>
        <w:t>Color the text in the &lt;li&gt;s orange and bold the text (the li containing the hyperlink will exhibit the default link color and underline but will be bolded –that’s ok – n</w:t>
      </w:r>
      <w:r>
        <w:t>ot necessary to modify). See Figure 1.</w:t>
      </w:r>
    </w:p>
    <w:p w:rsidR="00000000" w:rsidRDefault="00DB6413">
      <w:pPr>
        <w:jc w:val="left"/>
      </w:pPr>
    </w:p>
    <w:p w:rsidR="00000000" w:rsidRDefault="00DB6413">
      <w:pPr>
        <w:jc w:val="left"/>
      </w:pPr>
      <w:r>
        <w:rPr>
          <w:b/>
        </w:rPr>
        <w:t>Figure 1.</w:t>
      </w:r>
    </w:p>
    <w:p w:rsidR="00000000" w:rsidRDefault="005B5B3B">
      <w:pPr>
        <w:jc w:val="left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935" distR="114935" simplePos="0" relativeHeight="251653632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2933700</wp:posOffset>
                </wp:positionV>
                <wp:extent cx="2433955" cy="817880"/>
                <wp:effectExtent l="5715" t="9525" r="8255" b="1079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955" cy="81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5B5B3B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Note: </w:t>
                            </w:r>
                            <w:r w:rsidR="00DB6413">
                              <w:rPr>
                                <w:sz w:val="16"/>
                                <w:szCs w:val="16"/>
                              </w:rPr>
                              <w:t>Only the list items in “eventsList” are formatted</w:t>
                            </w:r>
                          </w:p>
                          <w:p w:rsidR="00000000" w:rsidRDefault="00DB6413">
                            <w:pPr>
                              <w:jc w:val="left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Text in &lt;li&gt; elements is 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range and bolded. Text in hyperlink is the default color</w:t>
                            </w:r>
                            <w:r w:rsidR="005B5B3B">
                              <w:rPr>
                                <w:sz w:val="16"/>
                                <w:szCs w:val="16"/>
                              </w:rPr>
                              <w:t xml:space="preserve"> blue because it is overridden by the 'a' tag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2pt;margin-top:231pt;width:191.65pt;height:64.4pt;z-index:251653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">
                <v:textbox>
                  <w:txbxContent>
                    <w:p w:rsidR="00000000" w:rsidRDefault="005B5B3B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Note: </w:t>
                      </w:r>
                      <w:r w:rsidR="00DB6413">
                        <w:rPr>
                          <w:sz w:val="16"/>
                          <w:szCs w:val="16"/>
                        </w:rPr>
                        <w:t>Only the list items in “eventsList” are formatted</w:t>
                      </w:r>
                    </w:p>
                    <w:p w:rsidR="00000000" w:rsidRDefault="00DB6413">
                      <w:pPr>
                        <w:jc w:val="left"/>
                      </w:pPr>
                      <w:r>
                        <w:rPr>
                          <w:sz w:val="16"/>
                          <w:szCs w:val="16"/>
                        </w:rPr>
                        <w:t>Text in &lt;li&gt; elements is o</w:t>
                      </w:r>
                      <w:r>
                        <w:rPr>
                          <w:sz w:val="16"/>
                          <w:szCs w:val="16"/>
                        </w:rPr>
                        <w:t>range and bolded. Text in hyperlink is the default color</w:t>
                      </w:r>
                      <w:r w:rsidR="005B5B3B">
                        <w:rPr>
                          <w:sz w:val="16"/>
                          <w:szCs w:val="16"/>
                        </w:rPr>
                        <w:t xml:space="preserve"> blue because it is overridden by the 'a' tag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3208020</wp:posOffset>
                </wp:positionV>
                <wp:extent cx="695325" cy="635"/>
                <wp:effectExtent l="15240" t="55245" r="13335" b="5842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5325" cy="63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27AB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35.45pt;margin-top:252.6pt;width:54.75pt;height:.0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" strokeweight=".26mm">
                <v:stroke endarrow="block" joinstyle="miter"/>
              </v:shape>
            </w:pict>
          </mc:Fallback>
        </mc:AlternateContent>
      </w:r>
      <w:r w:rsidRPr="00E34210">
        <w:rPr>
          <w:noProof/>
          <w:lang w:eastAsia="en-US"/>
        </w:rPr>
        <w:drawing>
          <wp:inline distT="0" distB="0" distL="0" distR="0">
            <wp:extent cx="4297680" cy="6004560"/>
            <wp:effectExtent l="0" t="0" r="762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B6413">
      <w:pPr>
        <w:jc w:val="left"/>
      </w:pPr>
    </w:p>
    <w:p w:rsidR="00000000" w:rsidRDefault="00DB6413">
      <w:pPr>
        <w:jc w:val="left"/>
        <w:rPr>
          <w:b/>
        </w:rPr>
      </w:pPr>
    </w:p>
    <w:p w:rsidR="00000000" w:rsidRDefault="00DB6413">
      <w:pPr>
        <w:jc w:val="left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000000" w:rsidRDefault="00DB6413">
      <w:pPr>
        <w:jc w:val="left"/>
        <w:rPr>
          <w:b/>
        </w:rPr>
      </w:pPr>
    </w:p>
    <w:p w:rsidR="00000000" w:rsidRDefault="00DB6413">
      <w:pPr>
        <w:jc w:val="left"/>
        <w:rPr>
          <w:b/>
        </w:rPr>
      </w:pPr>
    </w:p>
    <w:p w:rsidR="00000000" w:rsidRDefault="00DB6413">
      <w:pPr>
        <w:jc w:val="left"/>
      </w:pPr>
      <w:r>
        <w:rPr>
          <w:b/>
        </w:rPr>
        <w:t>IDs_select</w:t>
      </w:r>
      <w:r>
        <w:rPr>
          <w:b/>
        </w:rPr>
        <w:t xml:space="preserve"> –</w:t>
      </w:r>
    </w:p>
    <w:p w:rsidR="00000000" w:rsidRDefault="00DB6413">
      <w:pPr>
        <w:jc w:val="left"/>
      </w:pPr>
      <w:r>
        <w:t xml:space="preserve">Create a script file </w:t>
      </w:r>
      <w:r>
        <w:rPr>
          <w:b/>
        </w:rPr>
        <w:t xml:space="preserve">ids_select.js, </w:t>
      </w:r>
      <w:r>
        <w:t xml:space="preserve">that will contain the script for the second part of the exercise. Link this to </w:t>
      </w:r>
      <w:r>
        <w:rPr>
          <w:b/>
        </w:rPr>
        <w:t>ids_select.html</w:t>
      </w:r>
      <w:r>
        <w:t>.</w:t>
      </w:r>
    </w:p>
    <w:p w:rsidR="00000000" w:rsidRDefault="00DB6413">
      <w:pPr>
        <w:jc w:val="left"/>
      </w:pPr>
      <w:r>
        <w:t>Create  a function that will:</w:t>
      </w:r>
    </w:p>
    <w:p w:rsidR="00000000" w:rsidRDefault="00DB6413">
      <w:pPr>
        <w:numPr>
          <w:ilvl w:val="0"/>
          <w:numId w:val="1"/>
        </w:numPr>
        <w:jc w:val="left"/>
      </w:pPr>
      <w:r>
        <w:t>select the last &lt;li&gt; element on the page.</w:t>
      </w:r>
    </w:p>
    <w:p w:rsidR="00000000" w:rsidRDefault="00DB6413">
      <w:pPr>
        <w:numPr>
          <w:ilvl w:val="0"/>
          <w:numId w:val="1"/>
        </w:numPr>
        <w:jc w:val="left"/>
      </w:pPr>
      <w:r>
        <w:t>change the text color to #900.</w:t>
      </w:r>
    </w:p>
    <w:p w:rsidR="00000000" w:rsidRDefault="00DB6413">
      <w:pPr>
        <w:numPr>
          <w:ilvl w:val="0"/>
          <w:numId w:val="1"/>
        </w:numPr>
        <w:jc w:val="left"/>
      </w:pPr>
      <w:r>
        <w:lastRenderedPageBreak/>
        <w:t>bold the text. See</w:t>
      </w:r>
      <w:r>
        <w:t xml:space="preserve"> Figure 2.</w:t>
      </w:r>
    </w:p>
    <w:p w:rsidR="00000000" w:rsidRDefault="00DB6413">
      <w:pPr>
        <w:jc w:val="left"/>
      </w:pPr>
    </w:p>
    <w:p w:rsidR="00000000" w:rsidRDefault="00DB6413">
      <w:pPr>
        <w:jc w:val="left"/>
      </w:pPr>
      <w:r>
        <w:rPr>
          <w:b/>
        </w:rPr>
        <w:t>Figure 2.</w:t>
      </w:r>
    </w:p>
    <w:p w:rsidR="00000000" w:rsidRDefault="005B5B3B">
      <w:pPr>
        <w:jc w:val="lef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3737610</wp:posOffset>
                </wp:positionV>
                <wp:extent cx="1543685" cy="255905"/>
                <wp:effectExtent l="28575" t="8890" r="8890" b="5905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43685" cy="25590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7F9DC" id="AutoShape 10" o:spid="_x0000_s1026" type="#_x0000_t32" style="position:absolute;margin-left:69pt;margin-top:294.3pt;width:121.55pt;height:20.15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" strokeweight=".26mm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080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3460750</wp:posOffset>
                </wp:positionV>
                <wp:extent cx="1971040" cy="532765"/>
                <wp:effectExtent l="9525" t="8255" r="10160" b="1143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040" cy="53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B6413">
                            <w:pPr>
                              <w:jc w:val="left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Last &lt;li&gt; selected. The text is bolded and colored #900.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90.5pt;margin-top:272.5pt;width:155.2pt;height:41.95pt;z-index:2516608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">
                <v:textbox>
                  <w:txbxContent>
                    <w:p w:rsidR="00000000" w:rsidRDefault="00DB6413">
                      <w:pPr>
                        <w:jc w:val="left"/>
                      </w:pPr>
                      <w:r>
                        <w:rPr>
                          <w:sz w:val="16"/>
                          <w:szCs w:val="16"/>
                        </w:rPr>
                        <w:t>Last &lt;li&gt; selected. The text is bolded and colored #900.</w:t>
                      </w:r>
                    </w:p>
                  </w:txbxContent>
                </v:textbox>
              </v:shape>
            </w:pict>
          </mc:Fallback>
        </mc:AlternateContent>
      </w:r>
      <w:r w:rsidRPr="00E34210">
        <w:rPr>
          <w:noProof/>
          <w:lang w:eastAsia="en-US"/>
        </w:rPr>
        <w:drawing>
          <wp:inline distT="0" distB="0" distL="0" distR="0">
            <wp:extent cx="3695700" cy="516636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B6413">
      <w:pPr>
        <w:jc w:val="left"/>
      </w:pPr>
    </w:p>
    <w:p w:rsidR="00000000" w:rsidRDefault="00DB6413">
      <w:pPr>
        <w:jc w:val="left"/>
      </w:pPr>
      <w:r>
        <w:t xml:space="preserve">All JavaScript code will reside in the .js files and the scripts need to execute when the page has loaded. </w:t>
      </w:r>
      <w:bookmarkStart w:id="0" w:name="_GoBack"/>
      <w:bookmarkEnd w:id="0"/>
    </w:p>
    <w:p w:rsidR="00000000" w:rsidRDefault="00DB6413">
      <w:pPr>
        <w:jc w:val="left"/>
      </w:pPr>
      <w:r>
        <w:t>Upload these files to your web server account and include links to the two projects. . S</w:t>
      </w:r>
      <w:r>
        <w:t xml:space="preserve">ubmit </w:t>
      </w:r>
      <w:r>
        <w:rPr>
          <w:b/>
        </w:rPr>
        <w:t>itsup.txt</w:t>
      </w:r>
      <w:r>
        <w:t xml:space="preserve"> to the appropriate Dropbox on the Aims Online location for CWB205 to insure you receive full credit for these projects.</w:t>
      </w:r>
    </w:p>
    <w:p w:rsidR="00000000" w:rsidRDefault="00DB6413">
      <w:pPr>
        <w:jc w:val="left"/>
      </w:pPr>
    </w:p>
    <w:p w:rsidR="00DB6413" w:rsidRDefault="00DB6413">
      <w:pPr>
        <w:jc w:val="left"/>
      </w:pPr>
    </w:p>
    <w:sectPr w:rsidR="00DB641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413" w:rsidRDefault="00DB6413">
      <w:pPr>
        <w:spacing w:line="240" w:lineRule="auto"/>
      </w:pPr>
      <w:r>
        <w:separator/>
      </w:r>
    </w:p>
  </w:endnote>
  <w:endnote w:type="continuationSeparator" w:id="0">
    <w:p w:rsidR="00DB6413" w:rsidRDefault="00DB64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MS Mincho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B6413">
    <w:pPr>
      <w:pStyle w:val="Footer"/>
      <w:tabs>
        <w:tab w:val="clear" w:pos="9360"/>
      </w:tabs>
      <w:jc w:val="both"/>
    </w:pPr>
    <w:r>
      <w:rPr>
        <w:sz w:val="16"/>
        <w:szCs w:val="16"/>
      </w:rPr>
      <w:t>DOM IDs project</w:t>
    </w:r>
    <w:r>
      <w:rPr>
        <w:sz w:val="16"/>
        <w:szCs w:val="16"/>
      </w:rPr>
      <w:tab/>
      <w:t xml:space="preserve">CWB205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5B5B3B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413" w:rsidRDefault="00DB6413">
      <w:pPr>
        <w:spacing w:line="240" w:lineRule="auto"/>
      </w:pPr>
      <w:r>
        <w:separator/>
      </w:r>
    </w:p>
  </w:footnote>
  <w:footnote w:type="continuationSeparator" w:id="0">
    <w:p w:rsidR="00DB6413" w:rsidRDefault="00DB64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3B"/>
    <w:rsid w:val="005B5B3B"/>
    <w:rsid w:val="00DB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798F115-ED90-4510-88A1-7264C88A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76" w:lineRule="auto"/>
      <w:jc w:val="center"/>
    </w:pPr>
    <w:rPr>
      <w:rFonts w:ascii="Calibri" w:eastAsia="Calibri" w:hAnsi="Calibri" w:cs="Calibri"/>
      <w:sz w:val="22"/>
      <w:szCs w:val="22"/>
      <w:lang w:eastAsia="zh-TW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styleId="DefaultParagraphFont0">
    <w:name w:val="Default Paragraph Font"/>
  </w:style>
  <w:style w:type="character" w:customStyle="1" w:styleId="TitleChar">
    <w:name w:val="Title Char"/>
    <w:rPr>
      <w:rFonts w:ascii="Cambria" w:eastAsia="Times New Roman" w:hAnsi="Cambria" w:cs="Times New Roman"/>
      <w:color w:val="183A63"/>
      <w:spacing w:val="5"/>
      <w:kern w:val="1"/>
      <w:sz w:val="52"/>
      <w:szCs w:val="52"/>
    </w:rPr>
  </w:style>
  <w:style w:type="character" w:customStyle="1" w:styleId="QuoteChar">
    <w:name w:val="Quote Char"/>
    <w:rPr>
      <w:i/>
      <w:iCs/>
      <w:color w:val="000000"/>
    </w:rPr>
  </w:style>
  <w:style w:type="character" w:customStyle="1" w:styleId="IntenseQuoteChar">
    <w:name w:val="Intense Quote Char"/>
    <w:rPr>
      <w:b/>
      <w:bCs/>
      <w:i/>
      <w:iCs/>
      <w:color w:val="4F81BD"/>
    </w:rPr>
  </w:style>
  <w:style w:type="character" w:customStyle="1" w:styleId="HeaderChar">
    <w:name w:val="Header Char"/>
    <w:rPr>
      <w:sz w:val="22"/>
      <w:szCs w:val="22"/>
      <w:lang w:eastAsia="zh-TW"/>
    </w:rPr>
  </w:style>
  <w:style w:type="character" w:customStyle="1" w:styleId="FooterChar">
    <w:name w:val="Footer Char"/>
    <w:rPr>
      <w:sz w:val="22"/>
      <w:szCs w:val="22"/>
      <w:lang w:eastAsia="zh-TW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zh-TW"/>
    </w:rPr>
  </w:style>
  <w:style w:type="paragraph" w:customStyle="1" w:styleId="Heading">
    <w:name w:val="Heading"/>
    <w:basedOn w:val="Normal"/>
    <w:next w:val="BodyText"/>
    <w:pPr>
      <w:spacing w:after="300"/>
    </w:pPr>
    <w:rPr>
      <w:rFonts w:ascii="Cambria" w:eastAsia="Times New Roman" w:hAnsi="Cambria" w:cs="Times New Roman"/>
      <w:color w:val="183A63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Spacing">
    <w:name w:val="No Spacing"/>
    <w:basedOn w:val="Normal"/>
    <w:qFormat/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next w:val="Normal"/>
    <w:qFormat/>
    <w:rPr>
      <w:i/>
      <w:iCs/>
      <w:color w:val="000000"/>
    </w:rPr>
  </w:style>
  <w:style w:type="paragraph" w:styleId="IntenseQuote">
    <w:name w:val="Intense Quote"/>
    <w:basedOn w:val="Normal"/>
    <w:next w:val="Normal"/>
    <w:qFormat/>
    <w:pPr>
      <w:spacing w:before="320" w:after="480"/>
      <w:ind w:left="936" w:right="936"/>
    </w:pPr>
    <w:rPr>
      <w:b/>
      <w:bCs/>
      <w:i/>
      <w:iCs/>
      <w:color w:val="4F81BD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Aims Community College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rlgardner</dc:creator>
  <cp:keywords/>
  <cp:lastModifiedBy>Devlin, William L.</cp:lastModifiedBy>
  <cp:revision>2</cp:revision>
  <cp:lastPrinted>1601-01-01T00:00:00Z</cp:lastPrinted>
  <dcterms:created xsi:type="dcterms:W3CDTF">2016-02-19T17:33:00Z</dcterms:created>
  <dcterms:modified xsi:type="dcterms:W3CDTF">2016-02-19T17:33:00Z</dcterms:modified>
</cp:coreProperties>
</file>