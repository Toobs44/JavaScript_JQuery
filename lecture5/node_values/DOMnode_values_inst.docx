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50777E">
      <w:pPr>
        <w:rPr>
          <w:sz w:val="16"/>
          <w:szCs w:val="16"/>
        </w:rPr>
      </w:pPr>
      <w:r>
        <w:rPr>
          <w:b/>
          <w:sz w:val="28"/>
          <w:szCs w:val="28"/>
        </w:rPr>
        <w:t xml:space="preserve">Potpourri Node Values Project </w:t>
      </w:r>
    </w:p>
    <w:p w:rsidR="00000000" w:rsidRDefault="0050777E">
      <w:pPr>
        <w:rPr>
          <w:sz w:val="16"/>
          <w:szCs w:val="16"/>
        </w:rPr>
      </w:pPr>
      <w:r>
        <w:rPr>
          <w:sz w:val="16"/>
          <w:szCs w:val="16"/>
        </w:rPr>
        <w:t>CWB205 (5 points)</w:t>
      </w:r>
    </w:p>
    <w:p w:rsidR="00000000" w:rsidRDefault="0050777E">
      <w:pPr>
        <w:rPr>
          <w:sz w:val="16"/>
          <w:szCs w:val="16"/>
        </w:rPr>
      </w:pPr>
    </w:p>
    <w:p w:rsidR="00000000" w:rsidRDefault="0050777E">
      <w:pPr>
        <w:jc w:val="left"/>
        <w:rPr>
          <w:b/>
        </w:rPr>
      </w:pPr>
      <w:r>
        <w:t xml:space="preserve">Open </w:t>
      </w:r>
      <w:r>
        <w:rPr>
          <w:b/>
        </w:rPr>
        <w:t>nvalues_stdnt.html</w:t>
      </w:r>
      <w:r>
        <w:t xml:space="preserve"> and save two copies, </w:t>
      </w:r>
      <w:r>
        <w:rPr>
          <w:b/>
        </w:rPr>
        <w:t>nvalues_output.html</w:t>
      </w:r>
      <w:r>
        <w:t xml:space="preserve"> and </w:t>
      </w:r>
      <w:r>
        <w:rPr>
          <w:b/>
        </w:rPr>
        <w:t>nvalues_change.html.</w:t>
      </w:r>
    </w:p>
    <w:p w:rsidR="00000000" w:rsidRDefault="0050777E">
      <w:pPr>
        <w:jc w:val="left"/>
        <w:rPr>
          <w:b/>
        </w:rPr>
      </w:pPr>
    </w:p>
    <w:p w:rsidR="00000000" w:rsidRDefault="0050777E">
      <w:pPr>
        <w:jc w:val="left"/>
      </w:pPr>
      <w:r>
        <w:rPr>
          <w:b/>
        </w:rPr>
        <w:t>Node value output –</w:t>
      </w:r>
    </w:p>
    <w:p w:rsidR="00000000" w:rsidRDefault="0050777E">
      <w:pPr>
        <w:jc w:val="left"/>
      </w:pPr>
      <w:r>
        <w:t xml:space="preserve">Create a script file, </w:t>
      </w:r>
      <w:r>
        <w:rPr>
          <w:b/>
        </w:rPr>
        <w:t>output.js</w:t>
      </w:r>
      <w:r>
        <w:t xml:space="preserve"> and link to it from </w:t>
      </w:r>
      <w:r>
        <w:rPr>
          <w:b/>
        </w:rPr>
        <w:t>nvalues_output.html</w:t>
      </w:r>
      <w:r>
        <w:t>.</w:t>
      </w:r>
    </w:p>
    <w:p w:rsidR="00000000" w:rsidRDefault="0050777E">
      <w:pPr>
        <w:jc w:val="left"/>
      </w:pPr>
      <w:r>
        <w:t>Create a function that</w:t>
      </w:r>
      <w:r>
        <w:t xml:space="preserve"> will:</w:t>
      </w:r>
    </w:p>
    <w:p w:rsidR="00000000" w:rsidRDefault="0050777E">
      <w:pPr>
        <w:numPr>
          <w:ilvl w:val="0"/>
          <w:numId w:val="2"/>
        </w:numPr>
        <w:jc w:val="left"/>
      </w:pPr>
      <w:r>
        <w:t>Select the second list item in the second list on the page.</w:t>
      </w:r>
    </w:p>
    <w:p w:rsidR="00000000" w:rsidRDefault="0050777E">
      <w:pPr>
        <w:numPr>
          <w:ilvl w:val="0"/>
          <w:numId w:val="2"/>
        </w:numPr>
        <w:jc w:val="left"/>
      </w:pPr>
      <w:r>
        <w:t>Apply a color of #900, and bold the text.</w:t>
      </w:r>
    </w:p>
    <w:p w:rsidR="00000000" w:rsidRDefault="0050777E">
      <w:pPr>
        <w:numPr>
          <w:ilvl w:val="0"/>
          <w:numId w:val="2"/>
        </w:numPr>
        <w:jc w:val="left"/>
        <w:rPr>
          <w:b/>
        </w:rPr>
      </w:pPr>
      <w:r>
        <w:t>Output the nodeValue of the contents of this list item to the page using the innerHTML property. See Figure 1.</w:t>
      </w:r>
    </w:p>
    <w:p w:rsidR="00000000" w:rsidRDefault="0050777E">
      <w:pPr>
        <w:jc w:val="left"/>
        <w:rPr>
          <w:b/>
        </w:rPr>
      </w:pPr>
    </w:p>
    <w:p w:rsidR="00000000" w:rsidRDefault="0050777E">
      <w:pPr>
        <w:jc w:val="left"/>
      </w:pPr>
      <w:r>
        <w:rPr>
          <w:b/>
        </w:rPr>
        <w:t>Figure 1.</w:t>
      </w:r>
    </w:p>
    <w:p w:rsidR="00000000" w:rsidRDefault="004F2D84">
      <w:pPr>
        <w:jc w:val="lef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4181475</wp:posOffset>
                </wp:positionV>
                <wp:extent cx="1973580" cy="373380"/>
                <wp:effectExtent l="24765" t="55245" r="11430" b="952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73580" cy="37338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CE9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76.2pt;margin-top:329.25pt;width:155.4pt;height:29.4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" strokeweight=".26mm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4912995</wp:posOffset>
                </wp:positionV>
                <wp:extent cx="2423160" cy="640080"/>
                <wp:effectExtent l="32385" t="5715" r="11430" b="5905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3160" cy="64008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0FB76" id="AutoShape 4" o:spid="_x0000_s1026" type="#_x0000_t32" style="position:absolute;margin-left:40.8pt;margin-top:386.85pt;width:190.8pt;height:50.4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" strokeweight=".26mm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4360545</wp:posOffset>
                </wp:positionV>
                <wp:extent cx="2738755" cy="833120"/>
                <wp:effectExtent l="7620" t="5715" r="6350" b="889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755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50777E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ond list item in second list formatted. </w:t>
                            </w:r>
                          </w:p>
                          <w:p w:rsidR="00000000" w:rsidRDefault="0050777E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00000" w:rsidRDefault="0050777E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00000" w:rsidRDefault="0050777E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nodeValue of Second list item  in second list output to page.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6pt;margin-top:343.35pt;width:215.65pt;height:65.6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">
                <v:textbox>
                  <w:txbxContent>
                    <w:p w:rsidR="00000000" w:rsidRDefault="0050777E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Sec</w:t>
                      </w:r>
                      <w:r>
                        <w:rPr>
                          <w:sz w:val="16"/>
                          <w:szCs w:val="16"/>
                        </w:rPr>
                        <w:t xml:space="preserve">ond list item in second list formatted. </w:t>
                      </w:r>
                    </w:p>
                    <w:p w:rsidR="00000000" w:rsidRDefault="0050777E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00000" w:rsidRDefault="0050777E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00000" w:rsidRDefault="0050777E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nodeValue of Second list item  in second list output to page.</w:t>
                      </w:r>
                    </w:p>
                  </w:txbxContent>
                </v:textbox>
              </v:shape>
            </w:pict>
          </mc:Fallback>
        </mc:AlternateContent>
      </w:r>
      <w:r w:rsidRPr="00E34210">
        <w:rPr>
          <w:noProof/>
          <w:lang w:eastAsia="en-US"/>
        </w:rPr>
        <w:drawing>
          <wp:inline distT="0" distB="0" distL="0" distR="0">
            <wp:extent cx="4061460" cy="5882640"/>
            <wp:effectExtent l="0" t="0" r="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777E">
      <w:pPr>
        <w:jc w:val="left"/>
      </w:pPr>
      <w:bookmarkStart w:id="0" w:name="_GoBack"/>
      <w:bookmarkEnd w:id="0"/>
      <w:r>
        <w:rPr>
          <w:b/>
        </w:rPr>
        <w:lastRenderedPageBreak/>
        <w:t>Change Node V</w:t>
      </w:r>
      <w:r>
        <w:rPr>
          <w:b/>
        </w:rPr>
        <w:t>alues-</w:t>
      </w:r>
    </w:p>
    <w:p w:rsidR="00000000" w:rsidRDefault="0050777E">
      <w:pPr>
        <w:jc w:val="left"/>
      </w:pPr>
      <w:r>
        <w:t xml:space="preserve">Create a script file, </w:t>
      </w:r>
      <w:r>
        <w:rPr>
          <w:b/>
        </w:rPr>
        <w:t>changenv.js</w:t>
      </w:r>
      <w:r>
        <w:t xml:space="preserve">, and link to it from </w:t>
      </w:r>
      <w:r>
        <w:rPr>
          <w:b/>
        </w:rPr>
        <w:t>nvalues_change.html</w:t>
      </w:r>
      <w:r>
        <w:t>.</w:t>
      </w:r>
    </w:p>
    <w:p w:rsidR="00000000" w:rsidRDefault="0050777E">
      <w:pPr>
        <w:jc w:val="left"/>
      </w:pPr>
      <w:r>
        <w:t>Create a function that will:</w:t>
      </w:r>
    </w:p>
    <w:p w:rsidR="00000000" w:rsidRDefault="0050777E">
      <w:pPr>
        <w:numPr>
          <w:ilvl w:val="0"/>
          <w:numId w:val="1"/>
        </w:numPr>
        <w:jc w:val="left"/>
      </w:pPr>
      <w:r>
        <w:t xml:space="preserve">Select the3rd list item in the second list </w:t>
      </w:r>
    </w:p>
    <w:p w:rsidR="00000000" w:rsidRDefault="0050777E">
      <w:pPr>
        <w:numPr>
          <w:ilvl w:val="0"/>
          <w:numId w:val="1"/>
        </w:numPr>
        <w:jc w:val="left"/>
      </w:pPr>
      <w:r>
        <w:t>Change the link text to “NFL Website”.</w:t>
      </w:r>
    </w:p>
    <w:p w:rsidR="00000000" w:rsidRDefault="0050777E">
      <w:pPr>
        <w:numPr>
          <w:ilvl w:val="0"/>
          <w:numId w:val="1"/>
        </w:numPr>
        <w:jc w:val="left"/>
      </w:pPr>
      <w:r>
        <w:t xml:space="preserve">Change the URL to </w:t>
      </w:r>
      <w:hyperlink r:id="rId8" w:history="1">
        <w:r>
          <w:rPr>
            <w:rStyle w:val="Hyperlink"/>
          </w:rPr>
          <w:t>www.nfl.</w:t>
        </w:r>
        <w:r>
          <w:rPr>
            <w:rStyle w:val="Hyperlink"/>
          </w:rPr>
          <w:t>com</w:t>
        </w:r>
      </w:hyperlink>
      <w:r>
        <w:t xml:space="preserve">. Test your changed link to be sure it works. </w:t>
      </w:r>
    </w:p>
    <w:p w:rsidR="00000000" w:rsidRDefault="0050777E">
      <w:pPr>
        <w:jc w:val="left"/>
      </w:pPr>
    </w:p>
    <w:p w:rsidR="00000000" w:rsidRDefault="0050777E">
      <w:pPr>
        <w:jc w:val="left"/>
      </w:pPr>
      <w:r>
        <w:t>Figure 2.</w:t>
      </w:r>
    </w:p>
    <w:p w:rsidR="00000000" w:rsidRDefault="004F2D84">
      <w:pPr>
        <w:jc w:val="left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4030980</wp:posOffset>
                </wp:positionV>
                <wp:extent cx="840105" cy="158115"/>
                <wp:effectExtent l="26670" t="10160" r="9525" b="6032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40105" cy="15811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6DC20" id="AutoShape 6" o:spid="_x0000_s1026" type="#_x0000_t32" style="position:absolute;margin-left:102.6pt;margin-top:317.4pt;width:66.15pt;height:12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" strokeweight=".26mm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4351020</wp:posOffset>
                </wp:positionV>
                <wp:extent cx="1350645" cy="695960"/>
                <wp:effectExtent l="40005" t="6350" r="9525" b="5969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50645" cy="695960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DE2FB" id="AutoShape 7" o:spid="_x0000_s1026" type="#_x0000_t32" style="position:absolute;margin-left:62.4pt;margin-top:342.6pt;width:106.35pt;height:54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" strokeweight=".26mm">
                <v:stroke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3914140</wp:posOffset>
                </wp:positionV>
                <wp:extent cx="2266315" cy="647065"/>
                <wp:effectExtent l="9525" t="7620" r="10160" b="1206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50777E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text of link to “NFL Website</w:t>
                            </w:r>
                          </w:p>
                          <w:p w:rsidR="00000000" w:rsidRDefault="0050777E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00000" w:rsidRDefault="0050777E">
                            <w:pPr>
                              <w:jc w:val="left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URL to nfl.com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68.75pt;margin-top:308.2pt;width:178.45pt;height:50.9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">
                <v:textbox>
                  <w:txbxContent>
                    <w:p w:rsidR="00000000" w:rsidRDefault="0050777E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text of link to “NFL Website</w:t>
                      </w:r>
                    </w:p>
                    <w:p w:rsidR="00000000" w:rsidRDefault="0050777E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  <w:p w:rsidR="00000000" w:rsidRDefault="0050777E">
                      <w:pPr>
                        <w:jc w:val="left"/>
                      </w:pPr>
                      <w:r>
                        <w:rPr>
                          <w:sz w:val="16"/>
                          <w:szCs w:val="16"/>
                        </w:rPr>
                        <w:t>Change URL to nfl.com</w:t>
                      </w:r>
                    </w:p>
                  </w:txbxContent>
                </v:textbox>
              </v:shape>
            </w:pict>
          </mc:Fallback>
        </mc:AlternateContent>
      </w:r>
      <w:r w:rsidRPr="00E34210">
        <w:rPr>
          <w:noProof/>
          <w:lang w:eastAsia="en-US"/>
        </w:rPr>
        <w:drawing>
          <wp:inline distT="0" distB="0" distL="0" distR="0">
            <wp:extent cx="3322320" cy="515112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0777E">
      <w:pPr>
        <w:jc w:val="left"/>
      </w:pPr>
    </w:p>
    <w:p w:rsidR="00000000" w:rsidRDefault="0050777E">
      <w:pPr>
        <w:jc w:val="left"/>
      </w:pPr>
      <w:r>
        <w:t>All JavaScript code must reside in the .js file and these scripts need to execute when the page has loaded. Validate both pages with the W3C.</w:t>
      </w:r>
    </w:p>
    <w:p w:rsidR="00000000" w:rsidRDefault="0050777E">
      <w:pPr>
        <w:jc w:val="left"/>
        <w:rPr>
          <w:b/>
        </w:rPr>
      </w:pPr>
    </w:p>
    <w:p w:rsidR="00000000" w:rsidRDefault="0050777E">
      <w:pPr>
        <w:jc w:val="left"/>
      </w:pPr>
      <w:r>
        <w:t xml:space="preserve">Publish both projects to your web server account…be sure to </w:t>
      </w:r>
      <w:r>
        <w:t xml:space="preserve">test them and include a links to them from your navigation page. Submit </w:t>
      </w:r>
      <w:r>
        <w:rPr>
          <w:b/>
        </w:rPr>
        <w:t>itsup.txt</w:t>
      </w:r>
      <w:r>
        <w:t xml:space="preserve"> to the appropriate Dropbox on the Aims Online location for CWB205 to insure you receive full credit for these projects.</w:t>
      </w:r>
    </w:p>
    <w:p w:rsidR="0050777E" w:rsidRDefault="0050777E">
      <w:pPr>
        <w:jc w:val="left"/>
      </w:pPr>
    </w:p>
    <w:sectPr w:rsidR="0050777E">
      <w:footerReference w:type="default" r:id="rId10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7E" w:rsidRDefault="0050777E">
      <w:pPr>
        <w:spacing w:line="240" w:lineRule="auto"/>
      </w:pPr>
      <w:r>
        <w:separator/>
      </w:r>
    </w:p>
  </w:endnote>
  <w:endnote w:type="continuationSeparator" w:id="0">
    <w:p w:rsidR="0050777E" w:rsidRDefault="00507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Mincho"/>
    <w:charset w:val="8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0777E">
    <w:pPr>
      <w:pStyle w:val="Footer"/>
      <w:tabs>
        <w:tab w:val="clear" w:pos="9360"/>
      </w:tabs>
      <w:jc w:val="both"/>
    </w:pPr>
    <w:r>
      <w:rPr>
        <w:sz w:val="16"/>
        <w:szCs w:val="16"/>
      </w:rPr>
      <w:t>DOM Node Values Project</w:t>
    </w:r>
    <w:r>
      <w:rPr>
        <w:sz w:val="16"/>
        <w:szCs w:val="16"/>
      </w:rPr>
      <w:tab/>
      <w:t>cwb205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4F2D84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7E" w:rsidRDefault="0050777E">
      <w:pPr>
        <w:spacing w:line="240" w:lineRule="auto"/>
      </w:pPr>
      <w:r>
        <w:separator/>
      </w:r>
    </w:p>
  </w:footnote>
  <w:footnote w:type="continuationSeparator" w:id="0">
    <w:p w:rsidR="0050777E" w:rsidRDefault="005077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84"/>
    <w:rsid w:val="004F2D84"/>
    <w:rsid w:val="0050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03EEB90-094A-461B-8353-64F08829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276" w:lineRule="auto"/>
      <w:jc w:val="center"/>
    </w:pPr>
    <w:rPr>
      <w:rFonts w:ascii="Calibri" w:eastAsia="Calibri" w:hAnsi="Calibri" w:cs="Calibri"/>
      <w:sz w:val="22"/>
      <w:szCs w:val="22"/>
      <w:lang w:eastAsia="zh-TW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styleId="DefaultParagraphFont0">
    <w:name w:val="Default Paragraph Font"/>
  </w:style>
  <w:style w:type="character" w:customStyle="1" w:styleId="TitleChar">
    <w:name w:val="Title Char"/>
    <w:rPr>
      <w:rFonts w:ascii="Cambria" w:eastAsia="Times New Roman" w:hAnsi="Cambria" w:cs="Times New Roman"/>
      <w:color w:val="183A63"/>
      <w:spacing w:val="5"/>
      <w:kern w:val="1"/>
      <w:sz w:val="52"/>
      <w:szCs w:val="52"/>
    </w:rPr>
  </w:style>
  <w:style w:type="character" w:customStyle="1" w:styleId="QuoteChar">
    <w:name w:val="Quote Char"/>
    <w:rPr>
      <w:i/>
      <w:iCs/>
      <w:color w:val="000000"/>
    </w:rPr>
  </w:style>
  <w:style w:type="character" w:customStyle="1" w:styleId="IntenseQuoteChar">
    <w:name w:val="Intense Quote Char"/>
    <w:rPr>
      <w:b/>
      <w:bCs/>
      <w:i/>
      <w:iCs/>
      <w:color w:val="4F81BD"/>
    </w:rPr>
  </w:style>
  <w:style w:type="character" w:customStyle="1" w:styleId="HeaderChar">
    <w:name w:val="Header Char"/>
    <w:rPr>
      <w:sz w:val="22"/>
      <w:szCs w:val="22"/>
      <w:lang w:eastAsia="zh-TW"/>
    </w:rPr>
  </w:style>
  <w:style w:type="character" w:customStyle="1" w:styleId="FooterChar">
    <w:name w:val="Footer Char"/>
    <w:rPr>
      <w:sz w:val="22"/>
      <w:szCs w:val="22"/>
      <w:lang w:eastAsia="zh-TW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zh-TW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spacing w:after="300"/>
    </w:pPr>
    <w:rPr>
      <w:rFonts w:ascii="Cambria" w:eastAsia="Times New Roman" w:hAnsi="Cambria" w:cs="Times New Roman"/>
      <w:color w:val="183A63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NoSpacing">
    <w:name w:val="No Spacing"/>
    <w:basedOn w:val="Normal"/>
    <w:qFormat/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next w:val="Normal"/>
    <w:qFormat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spacing w:before="320" w:after="480"/>
      <w:ind w:left="936" w:right="936"/>
    </w:pPr>
    <w:rPr>
      <w:b/>
      <w:bCs/>
      <w:i/>
      <w:iCs/>
      <w:color w:val="4F81B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f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Community College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rlgardner</dc:creator>
  <cp:keywords/>
  <cp:lastModifiedBy>Devlin, William L.</cp:lastModifiedBy>
  <cp:revision>2</cp:revision>
  <cp:lastPrinted>1601-01-01T00:00:00Z</cp:lastPrinted>
  <dcterms:created xsi:type="dcterms:W3CDTF">2016-02-19T17:44:00Z</dcterms:created>
  <dcterms:modified xsi:type="dcterms:W3CDTF">2016-02-19T17:44:00Z</dcterms:modified>
</cp:coreProperties>
</file>